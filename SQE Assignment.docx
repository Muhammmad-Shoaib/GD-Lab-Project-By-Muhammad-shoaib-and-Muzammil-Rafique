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035303" w:displacedByCustomXml="next"/>
    <w:sdt>
      <w:sdtPr>
        <w:rPr>
          <w:rFonts w:eastAsiaTheme="minorHAnsi"/>
          <w:sz w:val="21"/>
        </w:rPr>
        <w:id w:val="462240973"/>
        <w:docPartObj>
          <w:docPartGallery w:val="Cover Pages"/>
          <w:docPartUnique/>
        </w:docPartObj>
      </w:sdtPr>
      <w:sdtEndPr>
        <w:rPr>
          <w:rFonts w:ascii="Arial Black" w:eastAsiaTheme="minorEastAsia" w:hAnsi="Arial Black"/>
          <w:sz w:val="28"/>
          <w:szCs w:val="28"/>
        </w:rPr>
      </w:sdtEndPr>
      <w:sdtContent>
        <w:p w:rsidR="00236E12" w:rsidRDefault="00F75717" w:rsidP="00236E12">
          <w:pPr>
            <w:pStyle w:val="NoSpacing"/>
          </w:pPr>
          <w:r>
            <w:rPr>
              <w:noProof/>
            </w:rPr>
            <w:pict>
              <v:group id="Group 5" o:spid="_x0000_s1028" style="position:absolute;margin-left:0;margin-top:0;width:172.8pt;height:718.55pt;z-index:-2516485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">
                <v:rect id="Rectangle 8"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cntcAA&#10;AADaAAAADwAAAGRycy9kb3ducmV2LnhtbERPPWvDMBDdC/kP4grdarkZgutYCSZQaMjktASyHdbV&#10;NrVOjqTY6r+vhkLHx/uu9tGMYibnB8sKXrIcBHFr9cCdgs+Pt+cChA/IGkfLpOCHPOx3q4cKS20X&#10;bmg+h06kEPYlKuhDmEopfduTQZ/ZiThxX9YZDAm6TmqHSwo3o1zn+UYaHDg19DjRoaf2+3w3Cg7H&#10;5VKPxfHaFea1PkXZuPoWlXp6jPUWRKAY/sV/7netIG1NV9IN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cntcAAAADaAAAADwAAAAAAAAAAAAAAAACYAgAAZHJzL2Rvd25y&#10;ZXYueG1sUEsFBgAAAAAEAAQA9QAAAIUD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67ZsIA&#10;AADaAAAADwAAAGRycy9kb3ducmV2LnhtbESPT2sCMRTE70K/Q3gFb5qtiNitUdriXzypbenxsXnd&#10;LN28LEnU9dsbQfA4zMxvmMmstbU4kQ+VYwUv/QwEceF0xaWCr8OiNwYRIrLG2jEpuFCA2fSpM8Fc&#10;uzPv6LSPpUgQDjkqMDE2uZShMGQx9F1DnLw/5y3GJH0ptcdzgttaDrJsJC1WnBYMNvRpqPjfH62C&#10;7bE0Pwcafbvf1VJ+RD+cDzZrpbrP7fsbiEhtfITv7bVW8Aq3K+kGyO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nrtmwgAAANoAAAAPAAAAAAAAAAAAAAAAAJgCAABkcnMvZG93&#10;bnJldi54bWxQSwUGAAAAAAQABAD1AAAAhwMAAAAA&#10;" adj="18883" fillcolor="#4f81bd [3204]" stroked="f" strokeweight="2pt">
                  <v:textbox inset=",0,14.4pt,0">
                    <w:txbxContent>
                      <w:sdt>
                        <w:sdtPr>
                          <w:rPr>
                            <w:color w:val="FFFFFF" w:themeColor="background1"/>
                            <w:sz w:val="28"/>
                            <w:szCs w:val="28"/>
                          </w:rPr>
                          <w:alias w:val="Date"/>
                          <w:tag w:val=""/>
                          <w:id w:val="306905835"/>
                          <w:dataBinding w:prefixMappings="xmlns:ns0='http://schemas.microsoft.com/office/2006/coverPageProps' " w:xpath="/ns0:CoverPageProperties[1]/ns0:PublishDate[1]" w:storeItemID="{55AF091B-3C7A-41E3-B477-F2FDAA23CFDA}"/>
                          <w:date w:fullDate="2019-11-10T00:00:00Z">
                            <w:dateFormat w:val="M/d/yyyy"/>
                            <w:lid w:val="en-US"/>
                            <w:storeMappedDataAs w:val="dateTime"/>
                            <w:calendar w:val="gregorian"/>
                          </w:date>
                        </w:sdtPr>
                        <w:sdtEndPr/>
                        <w:sdtContent>
                          <w:p w:rsidR="00236E12" w:rsidRDefault="00236E12" w:rsidP="00236E12">
                            <w:pPr>
                              <w:pStyle w:val="NoSpacing"/>
                              <w:jc w:val="right"/>
                              <w:rPr>
                                <w:color w:val="FFFFFF" w:themeColor="background1"/>
                                <w:sz w:val="28"/>
                                <w:szCs w:val="28"/>
                              </w:rPr>
                            </w:pPr>
                            <w:r>
                              <w:rPr>
                                <w:color w:val="FFFFFF" w:themeColor="background1"/>
                                <w:sz w:val="28"/>
                                <w:szCs w:val="28"/>
                              </w:rPr>
                              <w:t>11/10/2019</w:t>
                            </w:r>
                          </w:p>
                        </w:sdtContent>
                      </w:sdt>
                    </w:txbxContent>
                  </v:textbox>
                </v:shape>
                <v:group id="Group 10"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3"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t"/>
                    <v:shape id="Freeform 14"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BWL8A&#10;AADbAAAADwAAAGRycy9kb3ducmV2LnhtbERPy6rCMBDdX/AfwghuLpoqcp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dwFYvwAAANsAAAAPAAAAAAAAAAAAAAAAAJgCAABkcnMvZG93bnJl&#10;di54bWxQSwUGAAAAAAQABAD1AAAAhA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17"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ptcAA&#10;AADbAAAADwAAAGRycy9kb3ducmV2LnhtbERPzYrCMBC+L/gOYYS9ramCrlSjVMHFyx78eYCxGZtq&#10;MylJtN233ywIe5uP73eW69424kk+1I4VjEcZCOLS6ZorBefT7mMOIkRkjY1jUvBDAdarwdsSc+06&#10;PtDzGCuRQjjkqMDE2OZShtKQxTByLXHirs5bjAn6SmqPXQq3jZxk2UxarDk1GGxpa6i8Hx9WwUPP&#10;tl/TaX+/XTpX+Ov3ptg7o9T7sC8WICL18V/8cu91mv8Jf7+k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optcAAAADb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3"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Mv8UA&#10;AADbAAAADwAAAGRycy9kb3ducmV2LnhtbESPzWrDMBCE74W8g9hAb40cu5TiRAklULBLoeSHQG6L&#10;tbGdWisjyYnz9lWh0OMwM98wy/VoOnEl51vLCuazBARxZXXLtYLD/v3pFYQPyBo7y6TgTh7Wq8nD&#10;EnNtb7yl6y7UIkLY56igCaHPpfRVQwb9zPbE0TtbZzBE6WqpHd4i3HQyTZIXabDluNBgT5uGqu/d&#10;YBR8Pd8vWA5mm2b7pHT42Rcfx5NSj9PxbQEi0Bj+w3/tQitIM/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oy/xQAAANsAAAAPAAAAAAAAAAAAAAAAAJgCAABkcnMv&#10;ZG93bnJldi54bWxQSwUGAAAAAAQABAD1AAAAig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4"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1wMAA&#10;AADbAAAADwAAAGRycy9kb3ducmV2LnhtbERPy2rCQBTdF/yH4Qrd1UmC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1w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5"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lXosMA&#10;AADbAAAADwAAAGRycy9kb3ducmV2LnhtbESPT2vCQBTE70K/w/IEb2ZjILZNXUMRLGJP1VLo7TX7&#10;8odm34bdrcZv3xUEj8PM/IZZlaPpxYmc7ywrWCQpCOLK6o4bBZ/H7fwJhA/IGnvLpOBCHsr1w2SF&#10;hbZn/qDTITQiQtgXqKANYSik9FVLBn1iB+Lo1dYZDFG6RmqH5wg3vczSdCkNdhwXWhxo01L1e/gz&#10;CqwkV9PXY/ec7c3yPXy/1fmPUWo2HV9fQAQawz18a++0giyH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lXosMAAADbAAAADwAAAAAAAAAAAAAAAACYAgAAZHJzL2Rv&#10;d25yZXYueG1sUEsFBgAAAAAEAAQA9QAAAIgD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6"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KqB8EA&#10;AADbAAAADwAAAGRycy9kb3ducmV2LnhtbESPQWsCMRSE7wX/Q3iCt5pVWilbo1RBqMeq7fm5ed2E&#10;3bwsSdT13xtB8DjMzDfMfNm7VpwpROtZwWRcgCCuvLZcKzjsN68fIGJC1th6JgVXirBcDF7mWGp/&#10;4R8671ItMoRjiQpMSl0pZawMOYxj3xFn798HhynLUEsd8JLhrpXTophJh5bzgsGO1oaqZndyCoJJ&#10;q+bwH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Cqgf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34"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vMIA&#10;AADbAAAADwAAAGRycy9kb3ducmV2LnhtbESPUWvCMBSF34X9h3AHvshMdUNGNYoOtvo2rP6AS3Nt&#10;i8lNSWKt/34ZCD4ezjnf4aw2gzWiJx9axwpm0wwEceV0y7WC0/H77RNEiMgajWNScKcAm/XLaIW5&#10;djc+UF/GWiQIhxwVNDF2uZShashimLqOOHln5y3GJH0ttcdbglsj51m2kBZbTgsNdvTVUHUpr1aB&#10;KSfu59hR/dvvC2fuu+JMvlBq/DpslyAiDfEZfrT3WsH7B/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F/68wgAAANsAAAAPAAAAAAAAAAAAAAAAAJgCAABkcnMvZG93&#10;bnJldi54bWxQSwUGAAAAAAQABAD1AAAAhwMAAAAA&#10;" path="m,l9,37r,3l15,93,5,49,,xe" fillcolor="#1f497d [3215]" strokecolor="#1f497d [3215]" strokeweight="0">
                      <v:path arrowok="t" o:connecttype="custom" o:connectlocs="0,0;14288,58738;14288,63500;23813,147638;7938,77788;0,0" o:connectangles="0,0,0,0,0,0"/>
                    </v:shape>
                    <v:shape id="Freeform 35"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q/QMMA&#10;AADbAAAADwAAAGRycy9kb3ducmV2LnhtbESPQUsDMRSE70L/Q3gFbzZbpUXWpsUqgifFKoi3x+Y1&#10;Wd28hCRutv/eCILHYWa+YTa7yQ1ipJh6zwqWiwYEced1z0bB2+vDxTWIlJE1Dp5JwYkS7Lazsw22&#10;2hd+ofGQjagQTi0qsDmHVsrUWXKYFj4QV+/oo8NcZTRSRywV7gZ52TRr6bDnumAx0J2l7uvw7RS8&#10;r00Jq2I/PkPZn8zz/fEp2lGp8/l0ewMi05T/w3/tR63gag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q/QM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6"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52T8cA&#10;AADbAAAADwAAAGRycy9kb3ducmV2LnhtbESPQWvCQBSE70L/w/IKvUjdNAWR1FWKUlssQrRF8PbM&#10;PpPQ7NuQXTXpr3cFweMwM98w42lrKnGixpWWFbwMIhDEmdUl5wp+fz6eRyCcR9ZYWSYFHTmYTh56&#10;Y0y0PfOaThufiwBhl6CCwvs6kdJlBRl0A1sTB+9gG4M+yCaXusFzgJtKxlE0lAZLDgsF1jQrKPvb&#10;HI2C1dLvuJ+m+/j/czFfdNv4O+1ipZ4e2/c3EJ5afw/f2l9awesQrl/CD5C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dk/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37"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Pi8UA&#10;AADbAAAADwAAAGRycy9kb3ducmV2LnhtbESPQWvCQBSE70L/w/IKvemmtliJrqJCrZ7E6CHeHtln&#10;NjT7Nma3Gv99tyD0OMzMN8x03tlaXKn1lWMFr4MEBHHhdMWlguPhsz8G4QOyxtoxKbiTh/nsqTfF&#10;VLsb7+mahVJECPsUFZgQmlRKXxiy6AeuIY7e2bUWQ5RtKXWLtwi3tRwmyUharDguGGxoZaj4zn6s&#10;gstivdVfp/fTLhvv86W55OvhNlfq5blbTEAE6sJ/+NHeaAVvH/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Q+L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8"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iXKMEA&#10;AADbAAAADwAAAGRycy9kb3ducmV2LnhtbERPz2vCMBS+D/wfwhO8zVQF5zqjqCB4ErQ62O3RPNtq&#10;81KTqN3+enMYePz4fk/nranFnZyvLCsY9BMQxLnVFRcKDtn6fQLCB2SNtWVS8Ese5rPO2xRTbR+8&#10;o/s+FCKGsE9RQRlCk0rp85IM+r5tiCN3ss5giNAVUjt8xHBTy2GSjKXBimNDiQ2tSsov+5tRcN78&#10;8c/2Y7m+Np9cLYtzdvx2mVK9brv4AhGoDS/xv3ujFYzi2P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Ylyj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9"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xRcUA&#10;AADbAAAADwAAAGRycy9kb3ducmV2LnhtbESPQWvCQBSE7wX/w/IK3uqmClKja4gFUYRCtb14e2Sf&#10;Sdrs23R3NdFf3y0UPA4z8w2zyHrTiAs5X1tW8DxKQBAXVtdcKvj8WD+9gPABWWNjmRRcyUO2HDws&#10;MNW24z1dDqEUEcI+RQVVCG0qpS8qMuhHtiWO3sk6gyFKV0rtsItw08hxkkylwZrjQoUtvVZUfB/O&#10;RoHtivPKHRv8yb/M5nZ668a727tSw8c+n4MI1Id7+L+91QomM/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3XFF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40"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Freeform 41"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ksscA&#10;AADbAAAADwAAAGRycy9kb3ducmV2LnhtbESPW2sCMRSE3wX/QziFvmlWKSKrUUpB7YOX1gv08bA5&#10;3d26OVk3WU399U2h0MdhZr5hpvNgKnGlxpWWFQz6CQjizOqScwXHw6I3BuE8ssbKMin4JgfzWbcz&#10;xVTbG7/Tde9zESHsUlRQeF+nUrqsIIOub2vi6H3axqCPssmlbvAW4aaSwyQZSYMlx4UCa3opKDvv&#10;W6Ngu7l/7FZv7eJrHcylPW3DcrMLSj0+hOcJCE/B/4f/2q9awdMAfr/EHyB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7JLLHAAAA2wAAAA8AAAAAAAAAAAAAAAAAmAIAAGRy&#10;cy9kb3ducmV2LnhtbFBLBQYAAAAABAAEAPUAAACMAw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42"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XEOMMA&#10;AADbAAAADwAAAGRycy9kb3ducmV2LnhtbESP3YrCMBSE7xd8h3AEb5Y1rahIt1HEXdErxeoDHJrT&#10;H2xOShO1vr0RFvZymJlvmHTVm0bcqXO1ZQXxOAJBnFtdc6ngct5+LUA4j6yxsUwKnuRgtRx8pJho&#10;++AT3TNfigBhl6CCyvs2kdLlFRl0Y9sSB6+wnUEfZFdK3eEjwE0jJ1E0lwZrDgsVtrSpKL9mN6Mg&#10;O/Ct/Z3x5fhz/OzNbh6bYhMrNRr2628Qnnr/H/5r77WC6Q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XEOM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43"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DtcUA&#10;AADbAAAADwAAAGRycy9kb3ducmV2LnhtbESPT2sCMRTE7wW/Q3gFbzXbbhHZGkWEqqelWg8eXzdv&#10;/+DmJWyiu/bTN4LQ4zAzv2Hmy8G04kqdbywreJ0kIIgLqxuuFBy/P19mIHxA1thaJgU38rBcjJ7m&#10;mGnb856uh1CJCGGfoYI6BJdJ6YuaDPqJdcTRK21nMETZVVJ32Ee4aeVbkkylwYbjQo2O1jUV58PF&#10;KCg3X2ezPZW/s59Lv01Xee5Slys1fh5WHyACDeE//GjvtIL3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4O1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44"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5IFsEA&#10;AADbAAAADwAAAGRycy9kb3ducmV2LnhtbESPT4vCMBTE7wt+h/AEb2uiFJVqFBFcRNiD/+6P5tkU&#10;m5fSZG399mZhYY/DzPyGWW16V4sntaHyrGEyViCIC28qLjVcL/vPBYgQkQ3WnknDiwJs1oOPFebG&#10;d3yi5zmWIkE45KjBxtjkUobCksMw9g1x8u6+dRiTbEtpWuwS3NVyqtRMOqw4LVhsaGepeJx/nAY+&#10;ToPlLigz+15kr/nXTU32N61Hw367BBGpj//hv/bBaMgy+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uSBbBAAAA2wAAAA8AAAAAAAAAAAAAAAAAmAIAAGRycy9kb3du&#10;cmV2LnhtbFBLBQYAAAAABAAEAPUAAACG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5"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HcJMQA&#10;AADbAAAADwAAAGRycy9kb3ducmV2LnhtbESPQYvCMBSE74L/ITzBm6YrKl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R3CTEAAAA2wAAAA8AAAAAAAAAAAAAAAAAmAIAAGRycy9k&#10;b3ducmV2LnhtbFBLBQYAAAAABAAEAPUAAACJAwAAAAA=&#10;" path="m,l33,71r-9,l11,36,,xe" fillcolor="#1f497d [3215]" strokecolor="#1f497d [3215]" strokeweight="0">
                      <v:fill opacity="13107f"/>
                      <v:stroke opacity="13107f"/>
                      <v:path arrowok="t" o:connecttype="custom" o:connectlocs="0,0;52388,112713;38100,112713;17463,57150;0,0" o:connectangles="0,0,0,0,0"/>
                    </v:shape>
                    <v:shape id="Freeform 46"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XH08MA&#10;AADbAAAADwAAAGRycy9kb3ducmV2LnhtbESPW4vCMBSE34X9D+Es+GZTLxSpRpEFYcEH8Qa7b8fm&#10;2Babk5JE7f77jSD4OMzMN8x82ZlG3Mn52rKCYZKCIC6srrlUcDysB1MQPiBrbCyTgj/ysFx89OaY&#10;a/vgHd33oRQRwj5HBVUIbS6lLyoy6BPbEkfvYp3BEKUrpXb4iHDTyFGaZtJgzXGhwpa+Kiqu+5tR&#10;cNpsXatHv+tzNl4dfqTdaNqdlep/dqsZiEBdeIdf7W+tYJLB80v8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XH08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reeform 47"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DSKMUA&#10;AADbAAAADwAAAGRycy9kb3ducmV2LnhtbESPT2vCQBTE70K/w/IKvelGES3RTSj2D1JBMO2lt0f2&#10;mU2bfRuyq0Y/fVcQPA4zvxlmmfe2EUfqfO1YwXiUgCAuna65UvD99T58BuEDssbGMSk4k4c8exgs&#10;MdXuxDs6FqESsYR9igpMCG0qpS8NWfQj1xJHb+86iyHKrpK6w1Mst42cJMlMWqw5LhhsaWWo/CsO&#10;VsF09Xm4vG0n+rWYsv792Jjx9sco9fTYvyxABOrDPXyj1zpyc7h+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NIo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8"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18QA&#10;AADbAAAADwAAAGRycy9kb3ducmV2LnhtbESPwW7CMAyG70h7h8iTdqPpJga0IyAEQ+LCgbIH8Bqv&#10;rdY4XRNKefv5MGlH6/f/+fNqM7pWDdSHxrOB5yQFRVx623Bl4ONymC5BhYhssfVMBu4UYLN+mKww&#10;t/7GZxqKWCmBcMjRQB1jl2sdypochsR3xJJ9+d5hlLGvtO3xJnDX6pc0nWuHDcuFGjva1VR+F1cn&#10;Gvgel7NF9UPb4XV/vXxmx1OTGfP0OG7fQEUa4//yX/toDcxEVn4RA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8ddf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49"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7yrMUA&#10;AADbAAAADwAAAGRycy9kb3ducmV2LnhtbESPQWsCMRSE74X+h/AKXkSzLaXqapRSKu2liBpEb4/k&#10;ubt087Js4rr9901B6HGYmW+Yxap3teioDZVnBY/jDASx8bbiQoHer0dTECEiW6w9k4IfCrBa3t8t&#10;MLf+ylvqdrEQCcIhRwVljE0uZTAlOQxj3xAn7+xbhzHJtpC2xWuCu1o+ZdmLdFhxWiixobeSzPfu&#10;4hTQsZt9bU6VmbB+1/pAF/1hhkoNHvrXOYhIffwP39qfVsHzD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vKs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reeform 50"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dMAA&#10;AADbAAAADwAAAGRycy9kb3ducmV2LnhtbERPW2vCMBR+F/YfwhnszaYTJt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RdMAAAADbAAAADwAAAAAAAAAAAAAAAACYAgAAZHJzL2Rvd25y&#10;ZXYueG1sUEsFBgAAAAAEAAQA9QAAAIUDAAAAAA==&#10;" path="m,l7,17r,26l6,40,,25,,xe" fillcolor="#1f497d [3215]" strokecolor="#1f497d [3215]" strokeweight="0">
                      <v:fill opacity="13107f"/>
                      <v:stroke opacity="13107f"/>
                      <v:path arrowok="t" o:connecttype="custom" o:connectlocs="0,0;11113,26988;11113,68263;9525,63500;0,39688;0,0" o:connectangles="0,0,0,0,0,0"/>
                    </v:shape>
                    <v:shape id="Freeform 51"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G8x8MA&#10;AADbAAAADwAAAGRycy9kb3ducmV2LnhtbESPT2sCMRTE74LfIbyCNze7QqX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G8x8MAAADbAAAADwAAAAAAAAAAAAAAAACYAgAAZHJzL2Rv&#10;d25yZXYueG1sUEsFBgAAAAAEAAQA9QAAAIgD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52" o:spid="_x0000_s1027" type="#_x0000_t202" style="position:absolute;margin-left:0;margin-top:0;width:4in;height:28.8pt;z-index:25167001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6i+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cc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NeovnMCAABbBQAADgAAAAAAAAAAAAAA&#10;AAAuAgAAZHJzL2Uyb0RvYy54bWxQSwECLQAUAAYACAAAACEA0UvQbtkAAAAEAQAADwAAAAAAAAAA&#10;AAAAAADNBAAAZHJzL2Rvd25yZXYueG1sUEsFBgAAAAAEAAQA8wAAANMFAAAAAA==&#10;" filled="f" stroked="f" strokeweight=".5pt">
                <v:textbox style="mso-fit-shape-to-text:t" inset="0,0,0,0">
                  <w:txbxContent>
                    <w:p w:rsidR="00236E12" w:rsidRPr="00236E12" w:rsidRDefault="00F75717" w:rsidP="00236E12">
                      <w:pPr>
                        <w:pStyle w:val="NoSpacing"/>
                        <w:rPr>
                          <w:color w:val="4BACC6" w:themeColor="accent5"/>
                          <w:sz w:val="20"/>
                          <w:szCs w:val="20"/>
                        </w:rPr>
                      </w:pPr>
                      <w:sdt>
                        <w:sdtPr>
                          <w:rPr>
                            <w:caps/>
                            <w:color w:val="4BACC6" w:themeColor="accent5"/>
                            <w:sz w:val="20"/>
                            <w:szCs w:val="20"/>
                          </w:rPr>
                          <w:alias w:val="Company"/>
                          <w:tag w:val=""/>
                          <w:id w:val="1540158358"/>
                          <w:showingPlcHdr/>
                          <w:dataBinding w:prefixMappings="xmlns:ns0='http://schemas.openxmlformats.org/officeDocument/2006/extended-properties' " w:xpath="/ns0:Properties[1]/ns0:Company[1]" w:storeItemID="{6668398D-A668-4E3E-A5EB-62B293D839F1}"/>
                          <w:text/>
                        </w:sdtPr>
                        <w:sdtEndPr/>
                        <w:sdtContent>
                          <w:r w:rsidR="00236E12" w:rsidRPr="00236E12">
                            <w:rPr>
                              <w:caps/>
                              <w:color w:val="4BACC6" w:themeColor="accent5"/>
                              <w:sz w:val="20"/>
                              <w:szCs w:val="20"/>
                            </w:rPr>
                            <w:t xml:space="preserve">     </w:t>
                          </w:r>
                        </w:sdtContent>
                      </w:sdt>
                      <w:r w:rsidR="00236E12">
                        <w:rPr>
                          <w:caps/>
                          <w:color w:val="4BACC6" w:themeColor="accent5"/>
                          <w:sz w:val="20"/>
                          <w:szCs w:val="20"/>
                        </w:rPr>
                        <w:t>shoaibsahil</w:t>
                      </w:r>
                      <w:r w:rsidR="00236E12" w:rsidRPr="00236E12">
                        <w:rPr>
                          <w:caps/>
                          <w:color w:val="4BACC6" w:themeColor="accent5"/>
                          <w:sz w:val="20"/>
                          <w:szCs w:val="20"/>
                        </w:rPr>
                        <w:t>9353@GMAIL.COM</w:t>
                      </w:r>
                    </w:p>
                  </w:txbxContent>
                </v:textbox>
                <w10:wrap anchorx="page" anchory="page"/>
              </v:shape>
            </w:pict>
          </w:r>
        </w:p>
        <w:p w:rsidR="00236E12" w:rsidRDefault="00236E12" w:rsidP="00236E12">
          <w:pPr>
            <w:rPr>
              <w:rFonts w:ascii="Arial Black" w:hAnsi="Arial Black"/>
              <w:sz w:val="28"/>
              <w:szCs w:val="28"/>
            </w:rPr>
          </w:pPr>
          <w:r>
            <w:rPr>
              <w:rFonts w:ascii="Impact" w:hAnsi="Impact"/>
              <w:noProof/>
              <w:color w:val="000000"/>
              <w:sz w:val="72"/>
              <w:szCs w:val="72"/>
            </w:rPr>
            <w:drawing>
              <wp:anchor distT="0" distB="0" distL="114300" distR="114300" simplePos="0" relativeHeight="251657728" behindDoc="0" locked="0" layoutInCell="1" allowOverlap="1" wp14:anchorId="755AF70C" wp14:editId="3DC47B20">
                <wp:simplePos x="0" y="0"/>
                <wp:positionH relativeFrom="column">
                  <wp:posOffset>2819400</wp:posOffset>
                </wp:positionH>
                <wp:positionV relativeFrom="paragraph">
                  <wp:posOffset>1238250</wp:posOffset>
                </wp:positionV>
                <wp:extent cx="1809750" cy="1748155"/>
                <wp:effectExtent l="0" t="0" r="0" b="444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COMSATS_new_logo.jpg"/>
                        <pic:cNvPicPr/>
                      </pic:nvPicPr>
                      <pic:blipFill>
                        <a:blip r:embed="rId10">
                          <a:extLst>
                            <a:ext uri="{28A0092B-C50C-407E-A947-70E740481C1C}">
                              <a14:useLocalDpi xmlns:a14="http://schemas.microsoft.com/office/drawing/2010/main" val="0"/>
                            </a:ext>
                          </a:extLst>
                        </a:blip>
                        <a:stretch>
                          <a:fillRect/>
                        </a:stretch>
                      </pic:blipFill>
                      <pic:spPr>
                        <a:xfrm>
                          <a:off x="0" y="0"/>
                          <a:ext cx="1809750" cy="1748155"/>
                        </a:xfrm>
                        <a:prstGeom prst="rect">
                          <a:avLst/>
                        </a:prstGeom>
                      </pic:spPr>
                    </pic:pic>
                  </a:graphicData>
                </a:graphic>
                <wp14:sizeRelH relativeFrom="margin">
                  <wp14:pctWidth>0</wp14:pctWidth>
                </wp14:sizeRelH>
                <wp14:sizeRelV relativeFrom="margin">
                  <wp14:pctHeight>0</wp14:pctHeight>
                </wp14:sizeRelV>
              </wp:anchor>
            </w:drawing>
          </w:r>
          <w:r w:rsidR="00F75717">
            <w:rPr>
              <w:noProof/>
            </w:rPr>
            <w:pict>
              <v:shape id="Text Box 53" o:spid="_x0000_s1026" type="#_x0000_t202" style="position:absolute;left:0;text-align:left;margin-left:228pt;margin-top:151.5pt;width:334.5pt;height:340.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" filled="f" stroked="f" strokeweight=".5pt">
                <v:textbox inset="0,0,0,0">
                  <w:txbxContent>
                    <w:p w:rsidR="00236E12" w:rsidRPr="00CA203C" w:rsidRDefault="00F75717" w:rsidP="00236E12">
                      <w:pPr>
                        <w:pStyle w:val="NoSpacing"/>
                        <w:rPr>
                          <w:rFonts w:asciiTheme="majorHAnsi" w:eastAsiaTheme="majorEastAsia" w:hAnsiTheme="majorHAnsi" w:cstheme="majorBidi"/>
                          <w:b/>
                          <w:color w:val="262626" w:themeColor="text1" w:themeTint="D9"/>
                          <w:sz w:val="48"/>
                          <w:szCs w:val="48"/>
                        </w:rPr>
                      </w:pPr>
                      <w:sdt>
                        <w:sdtPr>
                          <w:rPr>
                            <w:rFonts w:asciiTheme="majorHAnsi" w:eastAsiaTheme="majorEastAsia" w:hAnsiTheme="majorHAnsi" w:cstheme="majorBidi"/>
                            <w:b/>
                            <w:color w:val="262626" w:themeColor="text1" w:themeTint="D9"/>
                            <w:sz w:val="48"/>
                            <w:szCs w:val="48"/>
                          </w:rPr>
                          <w:alias w:val="Title"/>
                          <w:tag w:val=""/>
                          <w:id w:val="499162363"/>
                          <w:dataBinding w:prefixMappings="xmlns:ns0='http://purl.org/dc/elements/1.1/' xmlns:ns1='http://schemas.openxmlformats.org/package/2006/metadata/core-properties' " w:xpath="/ns1:coreProperties[1]/ns0:title[1]" w:storeItemID="{6C3C8BC8-F283-45AE-878A-BAB7291924A1}"/>
                          <w:text/>
                        </w:sdtPr>
                        <w:sdtEndPr/>
                        <w:sdtContent>
                          <w:r w:rsidR="00236E12">
                            <w:rPr>
                              <w:rFonts w:asciiTheme="majorHAnsi" w:eastAsiaTheme="majorEastAsia" w:hAnsiTheme="majorHAnsi" w:cstheme="majorBidi"/>
                              <w:b/>
                              <w:color w:val="262626" w:themeColor="text1" w:themeTint="D9"/>
                              <w:sz w:val="48"/>
                              <w:szCs w:val="48"/>
                            </w:rPr>
                            <w:t>SQE Assignment</w:t>
                          </w:r>
                        </w:sdtContent>
                      </w:sdt>
                    </w:p>
                    <w:p w:rsidR="00236E12" w:rsidRDefault="00236E12" w:rsidP="00236E12">
                      <w:pPr>
                        <w:spacing w:before="120"/>
                        <w:rPr>
                          <w:color w:val="404040" w:themeColor="text1" w:themeTint="BF"/>
                          <w:sz w:val="28"/>
                          <w:szCs w:val="28"/>
                        </w:rPr>
                      </w:pPr>
                    </w:p>
                    <w:p w:rsidR="00236E12" w:rsidRDefault="00236E12" w:rsidP="00236E12">
                      <w:pPr>
                        <w:spacing w:before="120"/>
                        <w:rPr>
                          <w:color w:val="404040" w:themeColor="text1" w:themeTint="BF"/>
                          <w:sz w:val="28"/>
                          <w:szCs w:val="28"/>
                        </w:rPr>
                      </w:pPr>
                    </w:p>
                    <w:p w:rsidR="00236E12" w:rsidRDefault="00236E12" w:rsidP="00236E12">
                      <w:pPr>
                        <w:spacing w:before="120"/>
                        <w:rPr>
                          <w:color w:val="404040" w:themeColor="text1" w:themeTint="BF"/>
                          <w:sz w:val="28"/>
                          <w:szCs w:val="28"/>
                        </w:rPr>
                      </w:pPr>
                    </w:p>
                    <w:p w:rsidR="00236E12" w:rsidRDefault="00236E12" w:rsidP="00236E12">
                      <w:pPr>
                        <w:spacing w:before="120"/>
                        <w:rPr>
                          <w:color w:val="404040" w:themeColor="text1" w:themeTint="BF"/>
                          <w:sz w:val="28"/>
                          <w:szCs w:val="28"/>
                        </w:rPr>
                      </w:pPr>
                    </w:p>
                    <w:p w:rsidR="00236E12" w:rsidRDefault="00236E12" w:rsidP="00236E12">
                      <w:pPr>
                        <w:spacing w:before="120"/>
                        <w:rPr>
                          <w:color w:val="404040" w:themeColor="text1" w:themeTint="BF"/>
                          <w:sz w:val="28"/>
                          <w:szCs w:val="28"/>
                        </w:rPr>
                      </w:pPr>
                    </w:p>
                    <w:p w:rsidR="00236E12" w:rsidRDefault="00236E12" w:rsidP="00236E12">
                      <w:pPr>
                        <w:spacing w:before="120"/>
                        <w:rPr>
                          <w:b/>
                          <w:color w:val="404040" w:themeColor="text1" w:themeTint="BF"/>
                          <w:sz w:val="36"/>
                          <w:szCs w:val="36"/>
                        </w:rPr>
                      </w:pPr>
                      <w:r>
                        <w:rPr>
                          <w:b/>
                          <w:color w:val="404040" w:themeColor="text1" w:themeTint="BF"/>
                          <w:sz w:val="36"/>
                          <w:szCs w:val="36"/>
                        </w:rPr>
                        <w:t xml:space="preserve">         </w:t>
                      </w:r>
                      <w:r w:rsidRPr="00160E6E">
                        <w:rPr>
                          <w:b/>
                          <w:color w:val="404040" w:themeColor="text1" w:themeTint="BF"/>
                          <w:sz w:val="28"/>
                          <w:szCs w:val="28"/>
                        </w:rPr>
                        <w:t>Comsat university Islamabad Attock campus</w:t>
                      </w:r>
                      <w:r w:rsidRPr="00160E6E">
                        <w:rPr>
                          <w:b/>
                          <w:color w:val="404040" w:themeColor="text1" w:themeTint="BF"/>
                          <w:sz w:val="36"/>
                          <w:szCs w:val="36"/>
                        </w:rPr>
                        <w:t>.</w:t>
                      </w:r>
                    </w:p>
                    <w:p w:rsidR="00236E12" w:rsidRPr="00160E6E" w:rsidRDefault="00236E12" w:rsidP="00236E12">
                      <w:pPr>
                        <w:spacing w:before="120"/>
                        <w:rPr>
                          <w:b/>
                          <w:color w:val="404040" w:themeColor="text1" w:themeTint="BF"/>
                          <w:sz w:val="28"/>
                          <w:szCs w:val="28"/>
                        </w:rPr>
                      </w:pPr>
                      <w:r w:rsidRPr="00160E6E">
                        <w:rPr>
                          <w:b/>
                          <w:color w:val="404040" w:themeColor="text1" w:themeTint="BF"/>
                          <w:sz w:val="28"/>
                          <w:szCs w:val="28"/>
                        </w:rPr>
                        <w:t xml:space="preserve">            Submitted by: </w:t>
                      </w:r>
                      <w:r>
                        <w:rPr>
                          <w:color w:val="404040" w:themeColor="text1" w:themeTint="BF"/>
                          <w:sz w:val="28"/>
                          <w:szCs w:val="28"/>
                        </w:rPr>
                        <w:t>Muhammad Shoaib</w:t>
                      </w:r>
                    </w:p>
                    <w:p w:rsidR="00236E12" w:rsidRPr="00160E6E" w:rsidRDefault="00236E12" w:rsidP="00236E12">
                      <w:pPr>
                        <w:spacing w:before="120"/>
                        <w:rPr>
                          <w:color w:val="404040" w:themeColor="text1" w:themeTint="BF"/>
                          <w:sz w:val="28"/>
                          <w:szCs w:val="28"/>
                        </w:rPr>
                      </w:pPr>
                      <w:r w:rsidRPr="00160E6E">
                        <w:rPr>
                          <w:b/>
                          <w:color w:val="404040" w:themeColor="text1" w:themeTint="BF"/>
                          <w:sz w:val="28"/>
                          <w:szCs w:val="28"/>
                        </w:rPr>
                        <w:t xml:space="preserve">             Submitted to: </w:t>
                      </w:r>
                      <w:r>
                        <w:rPr>
                          <w:color w:val="404040" w:themeColor="text1" w:themeTint="BF"/>
                          <w:sz w:val="28"/>
                          <w:szCs w:val="28"/>
                        </w:rPr>
                        <w:t>Sir Kamran</w:t>
                      </w:r>
                    </w:p>
                    <w:p w:rsidR="00236E12" w:rsidRPr="00160E6E" w:rsidRDefault="00236E12" w:rsidP="00236E12">
                      <w:pPr>
                        <w:spacing w:before="120"/>
                        <w:rPr>
                          <w:color w:val="404040" w:themeColor="text1" w:themeTint="BF"/>
                          <w:sz w:val="28"/>
                          <w:szCs w:val="28"/>
                        </w:rPr>
                      </w:pPr>
                      <w:r>
                        <w:rPr>
                          <w:b/>
                          <w:color w:val="404040" w:themeColor="text1" w:themeTint="BF"/>
                          <w:sz w:val="28"/>
                          <w:szCs w:val="28"/>
                        </w:rPr>
                        <w:t xml:space="preserve">               Reg.no: </w:t>
                      </w:r>
                      <w:r>
                        <w:rPr>
                          <w:color w:val="404040" w:themeColor="text1" w:themeTint="BF"/>
                          <w:sz w:val="28"/>
                          <w:szCs w:val="28"/>
                        </w:rPr>
                        <w:t>fa17-BSE-070</w:t>
                      </w:r>
                      <w:r w:rsidRPr="00160E6E">
                        <w:rPr>
                          <w:color w:val="404040" w:themeColor="text1" w:themeTint="BF"/>
                          <w:sz w:val="28"/>
                          <w:szCs w:val="28"/>
                        </w:rPr>
                        <w:t>/ATK</w:t>
                      </w:r>
                    </w:p>
                  </w:txbxContent>
                </v:textbox>
                <w10:wrap anchorx="page" anchory="page"/>
              </v:shape>
            </w:pict>
          </w:r>
          <w:r>
            <w:rPr>
              <w:rFonts w:ascii="Arial Black" w:hAnsi="Arial Black"/>
              <w:sz w:val="28"/>
              <w:szCs w:val="28"/>
            </w:rPr>
            <w:br w:type="page"/>
          </w:r>
        </w:p>
      </w:sdtContent>
    </w:sdt>
    <w:p w:rsidR="00236E12" w:rsidRDefault="00236E12" w:rsidP="008B47DF">
      <w:pPr>
        <w:pStyle w:val="Heading1"/>
        <w:jc w:val="both"/>
        <w:rPr>
          <w:b w:val="0"/>
          <w:bCs/>
        </w:rPr>
      </w:pPr>
    </w:p>
    <w:p w:rsidR="008B47DF" w:rsidRDefault="006A4994" w:rsidP="008B47DF">
      <w:pPr>
        <w:pStyle w:val="Heading1"/>
        <w:jc w:val="both"/>
      </w:pPr>
      <w:r w:rsidRPr="008B47DF">
        <w:rPr>
          <w:b w:val="0"/>
          <w:bCs/>
        </w:rPr>
        <w:t>Chapter 1</w:t>
      </w:r>
      <w:r w:rsidR="00186402" w:rsidRPr="008B47DF">
        <w:rPr>
          <w:b w:val="0"/>
          <w:bCs/>
        </w:rPr>
        <w:t>:</w:t>
      </w:r>
    </w:p>
    <w:p w:rsidR="00261D28" w:rsidRDefault="0094151E" w:rsidP="008B47DF">
      <w:pPr>
        <w:pStyle w:val="Heading1"/>
      </w:pPr>
      <w:r>
        <w:t>I</w:t>
      </w:r>
      <w:r w:rsidRPr="00186402">
        <w:t>NTRODUCTION</w:t>
      </w:r>
      <w:bookmarkEnd w:id="0"/>
    </w:p>
    <w:p w:rsidR="00497470" w:rsidRPr="00497470" w:rsidRDefault="00497470" w:rsidP="00497470"/>
    <w:p w:rsidR="00261D28" w:rsidRPr="00853F36" w:rsidRDefault="008340E7" w:rsidP="00497470">
      <w:pPr>
        <w:pStyle w:val="Heading2"/>
        <w:rPr>
          <w:sz w:val="24"/>
          <w:szCs w:val="22"/>
        </w:rPr>
      </w:pPr>
      <w:bookmarkStart w:id="1" w:name="_Toc14035304"/>
      <w:r w:rsidRPr="00853F36">
        <w:rPr>
          <w:sz w:val="24"/>
          <w:szCs w:val="22"/>
        </w:rPr>
        <w:t>1.1 Purpose:</w:t>
      </w:r>
      <w:bookmarkEnd w:id="1"/>
    </w:p>
    <w:p w:rsidR="006E40B7" w:rsidRDefault="006E40B7" w:rsidP="00057AD8">
      <w:pPr>
        <w:spacing w:after="0" w:line="360" w:lineRule="auto"/>
        <w:ind w:left="360"/>
        <w:jc w:val="left"/>
        <w:rPr>
          <w:rFonts w:ascii="Times New Roman" w:eastAsia="Times New Roman" w:hAnsi="Times New Roman" w:cs="Times New Roman"/>
          <w:sz w:val="24"/>
        </w:rPr>
      </w:pPr>
    </w:p>
    <w:p w:rsidR="00450A6B" w:rsidRDefault="00450A6B" w:rsidP="00057AD8">
      <w:pPr>
        <w:spacing w:after="0" w:line="360" w:lineRule="auto"/>
        <w:ind w:left="360"/>
        <w:jc w:val="left"/>
        <w:rPr>
          <w:rFonts w:ascii="Times New Roman" w:eastAsia="Times New Roman" w:hAnsi="Times New Roman" w:cs="Times New Roman"/>
          <w:sz w:val="24"/>
        </w:rPr>
      </w:pPr>
      <w:r>
        <w:rPr>
          <w:rFonts w:ascii="Times New Roman" w:eastAsia="Times New Roman" w:hAnsi="Times New Roman" w:cs="Times New Roman"/>
          <w:sz w:val="24"/>
        </w:rPr>
        <w:t xml:space="preserve">The aim of this application is to design an android app for managing the facilities provided by the hostel more excisable to those who are using the hostel. Android platform for this application was chosen due to its accessibility to students. Now a day almost everyone </w:t>
      </w:r>
      <w:r w:rsidR="005F2DE6">
        <w:rPr>
          <w:rFonts w:ascii="Times New Roman" w:eastAsia="Times New Roman" w:hAnsi="Times New Roman" w:cs="Times New Roman"/>
          <w:sz w:val="24"/>
        </w:rPr>
        <w:t xml:space="preserve">has an </w:t>
      </w:r>
      <w:r>
        <w:rPr>
          <w:rFonts w:ascii="Times New Roman" w:eastAsia="Times New Roman" w:hAnsi="Times New Roman" w:cs="Times New Roman"/>
          <w:sz w:val="24"/>
        </w:rPr>
        <w:t xml:space="preserve">android device. This app provides a platform to keep up to-date about the Events related to the hostel. It also </w:t>
      </w:r>
      <w:r w:rsidR="005F2DE6">
        <w:rPr>
          <w:rFonts w:ascii="Times New Roman" w:eastAsia="Times New Roman" w:hAnsi="Times New Roman" w:cs="Times New Roman"/>
          <w:sz w:val="24"/>
        </w:rPr>
        <w:t>provides</w:t>
      </w:r>
      <w:r>
        <w:rPr>
          <w:rFonts w:ascii="Times New Roman" w:eastAsia="Times New Roman" w:hAnsi="Times New Roman" w:cs="Times New Roman"/>
          <w:sz w:val="24"/>
        </w:rPr>
        <w:t xml:space="preserve"> information about the mass schedule and contact information of the hostel management.</w:t>
      </w:r>
    </w:p>
    <w:p w:rsidR="002306AC" w:rsidRDefault="002306AC" w:rsidP="00057AD8">
      <w:pPr>
        <w:tabs>
          <w:tab w:val="left" w:pos="2835"/>
        </w:tabs>
        <w:spacing w:after="0" w:line="360" w:lineRule="auto"/>
        <w:ind w:left="360"/>
        <w:jc w:val="left"/>
        <w:rPr>
          <w:rFonts w:ascii="Calibri" w:eastAsia="Calibri" w:hAnsi="Calibri" w:cs="Calibri"/>
          <w:sz w:val="22"/>
        </w:rPr>
      </w:pPr>
    </w:p>
    <w:p w:rsidR="00261D28" w:rsidRPr="007E2BBC" w:rsidRDefault="008340E7" w:rsidP="00497470">
      <w:pPr>
        <w:pStyle w:val="Heading2"/>
        <w:rPr>
          <w:rFonts w:ascii="Calibri" w:eastAsia="Calibri" w:hAnsi="Calibri" w:cs="Calibri"/>
          <w:sz w:val="14"/>
          <w:szCs w:val="22"/>
        </w:rPr>
      </w:pPr>
      <w:bookmarkStart w:id="2" w:name="_Toc14035305"/>
      <w:r w:rsidRPr="007E2BBC">
        <w:rPr>
          <w:rFonts w:eastAsia="Times New Roman"/>
          <w:sz w:val="24"/>
          <w:szCs w:val="22"/>
          <w:shd w:val="clear" w:color="auto" w:fill="FFFFFF"/>
        </w:rPr>
        <w:t>1.2 Features:</w:t>
      </w:r>
      <w:bookmarkEnd w:id="2"/>
    </w:p>
    <w:p w:rsidR="00261D28" w:rsidRDefault="008340E7">
      <w:pPr>
        <w:spacing w:after="0" w:line="360" w:lineRule="auto"/>
        <w:ind w:left="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Our application provides following features:</w:t>
      </w:r>
    </w:p>
    <w:p w:rsidR="00261D28" w:rsidRDefault="00450A6B">
      <w:pPr>
        <w:numPr>
          <w:ilvl w:val="0"/>
          <w:numId w:val="2"/>
        </w:numPr>
        <w:spacing w:after="200" w:line="276" w:lineRule="auto"/>
        <w:ind w:left="1080" w:hanging="360"/>
        <w:jc w:val="left"/>
        <w:rPr>
          <w:rFonts w:ascii="Calibri" w:eastAsia="Calibri" w:hAnsi="Calibri" w:cs="Calibri"/>
          <w:b/>
          <w:color w:val="333333"/>
          <w:sz w:val="24"/>
        </w:rPr>
      </w:pPr>
      <w:r>
        <w:rPr>
          <w:rFonts w:ascii="Calibri" w:eastAsia="Calibri" w:hAnsi="Calibri" w:cs="Calibri"/>
          <w:color w:val="333333"/>
          <w:sz w:val="24"/>
        </w:rPr>
        <w:t>Student can register with this app.</w:t>
      </w:r>
    </w:p>
    <w:p w:rsidR="00261D28" w:rsidRDefault="00450A6B">
      <w:pPr>
        <w:numPr>
          <w:ilvl w:val="0"/>
          <w:numId w:val="2"/>
        </w:numPr>
        <w:spacing w:after="200" w:line="276" w:lineRule="auto"/>
        <w:ind w:left="1080" w:hanging="360"/>
        <w:jc w:val="left"/>
        <w:rPr>
          <w:rFonts w:ascii="Calibri" w:eastAsia="Calibri" w:hAnsi="Calibri" w:cs="Calibri"/>
          <w:b/>
          <w:color w:val="333333"/>
          <w:sz w:val="24"/>
        </w:rPr>
      </w:pPr>
      <w:r>
        <w:rPr>
          <w:rFonts w:ascii="Calibri" w:eastAsia="Calibri" w:hAnsi="Calibri" w:cs="Calibri"/>
          <w:color w:val="333333"/>
          <w:sz w:val="24"/>
          <w:shd w:val="clear" w:color="auto" w:fill="FFFFFF"/>
        </w:rPr>
        <w:t>Mess Schedule and Menu information</w:t>
      </w:r>
    </w:p>
    <w:p w:rsidR="00261D28" w:rsidRPr="00450A6B" w:rsidRDefault="008340E7">
      <w:pPr>
        <w:numPr>
          <w:ilvl w:val="0"/>
          <w:numId w:val="2"/>
        </w:numPr>
        <w:spacing w:after="200" w:line="276" w:lineRule="auto"/>
        <w:ind w:left="1080" w:hanging="360"/>
        <w:jc w:val="left"/>
        <w:rPr>
          <w:rFonts w:ascii="Calibri" w:eastAsia="Calibri" w:hAnsi="Calibri" w:cs="Calibri"/>
          <w:b/>
          <w:sz w:val="24"/>
          <w:shd w:val="clear" w:color="auto" w:fill="FFFFFF"/>
        </w:rPr>
      </w:pPr>
      <w:r>
        <w:rPr>
          <w:rFonts w:ascii="Calibri" w:eastAsia="Calibri" w:hAnsi="Calibri" w:cs="Calibri"/>
          <w:color w:val="333333"/>
          <w:sz w:val="24"/>
        </w:rPr>
        <w:t>E</w:t>
      </w:r>
      <w:r w:rsidR="00450A6B">
        <w:rPr>
          <w:rFonts w:ascii="Calibri" w:eastAsia="Calibri" w:hAnsi="Calibri" w:cs="Calibri"/>
          <w:color w:val="333333"/>
          <w:sz w:val="24"/>
        </w:rPr>
        <w:t>vents Information</w:t>
      </w:r>
    </w:p>
    <w:p w:rsidR="00450A6B" w:rsidRPr="00450A6B" w:rsidRDefault="00450A6B">
      <w:pPr>
        <w:numPr>
          <w:ilvl w:val="0"/>
          <w:numId w:val="2"/>
        </w:numPr>
        <w:spacing w:after="200" w:line="276" w:lineRule="auto"/>
        <w:ind w:left="1080" w:hanging="360"/>
        <w:jc w:val="left"/>
        <w:rPr>
          <w:rFonts w:ascii="Calibri" w:eastAsia="Calibri" w:hAnsi="Calibri" w:cs="Calibri"/>
          <w:b/>
          <w:sz w:val="24"/>
          <w:shd w:val="clear" w:color="auto" w:fill="FFFFFF"/>
        </w:rPr>
      </w:pPr>
      <w:r>
        <w:rPr>
          <w:rFonts w:ascii="Calibri" w:eastAsia="Calibri" w:hAnsi="Calibri" w:cs="Calibri"/>
          <w:color w:val="333333"/>
          <w:sz w:val="24"/>
        </w:rPr>
        <w:t>Contact of the Hostel employee, technical staff and management.</w:t>
      </w:r>
    </w:p>
    <w:p w:rsidR="00450A6B" w:rsidRDefault="00450A6B">
      <w:pPr>
        <w:numPr>
          <w:ilvl w:val="0"/>
          <w:numId w:val="2"/>
        </w:numPr>
        <w:spacing w:after="200" w:line="276" w:lineRule="auto"/>
        <w:ind w:left="1080" w:hanging="360"/>
        <w:jc w:val="left"/>
        <w:rPr>
          <w:rFonts w:ascii="Calibri" w:eastAsia="Calibri" w:hAnsi="Calibri" w:cs="Calibri"/>
          <w:b/>
          <w:sz w:val="24"/>
          <w:shd w:val="clear" w:color="auto" w:fill="FFFFFF"/>
        </w:rPr>
      </w:pPr>
      <w:r>
        <w:rPr>
          <w:rFonts w:ascii="Calibri" w:eastAsia="Calibri" w:hAnsi="Calibri" w:cs="Calibri"/>
          <w:color w:val="333333"/>
          <w:sz w:val="24"/>
        </w:rPr>
        <w:t>Provide information about the facilities provided by the hostel.</w:t>
      </w:r>
    </w:p>
    <w:p w:rsidR="00450A6B" w:rsidRDefault="00450A6B" w:rsidP="00D77EFD">
      <w:pPr>
        <w:spacing w:after="0" w:line="360" w:lineRule="auto"/>
        <w:rPr>
          <w:rFonts w:ascii="Times New Roman" w:eastAsia="Times New Roman" w:hAnsi="Times New Roman" w:cs="Times New Roman"/>
          <w:b/>
          <w:sz w:val="24"/>
          <w:szCs w:val="18"/>
          <w:shd w:val="clear" w:color="auto" w:fill="FFFFFF"/>
        </w:rPr>
      </w:pPr>
    </w:p>
    <w:p w:rsidR="00261D28" w:rsidRPr="00B1385F" w:rsidRDefault="008340E7" w:rsidP="00497470">
      <w:pPr>
        <w:pStyle w:val="Heading2"/>
        <w:rPr>
          <w:rFonts w:eastAsia="Times New Roman"/>
          <w:sz w:val="24"/>
          <w:szCs w:val="22"/>
          <w:shd w:val="clear" w:color="auto" w:fill="FFFFFF"/>
        </w:rPr>
      </w:pPr>
      <w:bookmarkStart w:id="3" w:name="_Toc14035306"/>
      <w:r w:rsidRPr="00B1385F">
        <w:rPr>
          <w:rFonts w:eastAsia="Times New Roman"/>
          <w:sz w:val="24"/>
          <w:szCs w:val="22"/>
          <w:shd w:val="clear" w:color="auto" w:fill="FFFFFF"/>
        </w:rPr>
        <w:t>1.3 Scope:</w:t>
      </w:r>
      <w:bookmarkEnd w:id="3"/>
    </w:p>
    <w:p w:rsidR="00261D28" w:rsidRDefault="00450A6B" w:rsidP="00D77EFD">
      <w:pPr>
        <w:spacing w:after="0" w:line="360" w:lineRule="auto"/>
        <w:rPr>
          <w:rFonts w:ascii="Times New Roman" w:eastAsia="Times New Roman" w:hAnsi="Times New Roman" w:cs="Times New Roman"/>
          <w:color w:val="000000"/>
          <w:sz w:val="24"/>
          <w:shd w:val="clear" w:color="auto" w:fill="FFFFFF"/>
        </w:rPr>
      </w:pPr>
      <w:r w:rsidRPr="00450A6B">
        <w:rPr>
          <w:rFonts w:ascii="Times New Roman" w:eastAsia="Times New Roman" w:hAnsi="Times New Roman" w:cs="Times New Roman"/>
          <w:color w:val="0D0D0D"/>
          <w:sz w:val="24"/>
        </w:rPr>
        <w:t>Hostel Management</w:t>
      </w:r>
      <w:r w:rsidR="006E40B7">
        <w:rPr>
          <w:rFonts w:ascii="Times New Roman" w:eastAsia="Times New Roman" w:hAnsi="Times New Roman" w:cs="Times New Roman"/>
          <w:color w:val="0D0D0D"/>
          <w:sz w:val="24"/>
        </w:rPr>
        <w:t xml:space="preserve"> </w:t>
      </w:r>
      <w:r w:rsidRPr="00450A6B">
        <w:rPr>
          <w:rFonts w:ascii="Times New Roman" w:eastAsia="Times New Roman" w:hAnsi="Times New Roman" w:cs="Times New Roman"/>
          <w:color w:val="0D0D0D"/>
          <w:sz w:val="24"/>
        </w:rPr>
        <w:t>System</w:t>
      </w:r>
      <w:r w:rsidR="006E40B7">
        <w:rPr>
          <w:rFonts w:ascii="Times New Roman" w:eastAsia="Times New Roman" w:hAnsi="Times New Roman" w:cs="Times New Roman"/>
          <w:color w:val="0D0D0D"/>
          <w:sz w:val="24"/>
        </w:rPr>
        <w:t xml:space="preserve"> </w:t>
      </w:r>
      <w:r>
        <w:rPr>
          <w:rFonts w:ascii="Times New Roman" w:eastAsia="Times New Roman" w:hAnsi="Times New Roman" w:cs="Times New Roman"/>
          <w:color w:val="000000"/>
          <w:sz w:val="24"/>
          <w:shd w:val="clear" w:color="auto" w:fill="FFFFFF"/>
        </w:rPr>
        <w:t>help register the users to the hostel and get the information about the hostel mess schedule and update on the events related to the hostel. It also provides information about the facilities provided by the Hostel.</w:t>
      </w:r>
    </w:p>
    <w:p w:rsidR="00450A6B" w:rsidRDefault="00B93D6D" w:rsidP="00B93D6D">
      <w:pPr>
        <w:tabs>
          <w:tab w:val="left" w:pos="6960"/>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ab/>
      </w:r>
    </w:p>
    <w:p w:rsidR="00261D28" w:rsidRPr="008F4105" w:rsidRDefault="008340E7" w:rsidP="00497470">
      <w:pPr>
        <w:pStyle w:val="Heading2"/>
        <w:rPr>
          <w:rFonts w:eastAsia="Times New Roman"/>
          <w:sz w:val="16"/>
          <w:szCs w:val="22"/>
        </w:rPr>
      </w:pPr>
      <w:bookmarkStart w:id="4" w:name="_Toc14035307"/>
      <w:r w:rsidRPr="008F4105">
        <w:rPr>
          <w:rFonts w:eastAsia="Times New Roman"/>
          <w:sz w:val="24"/>
          <w:szCs w:val="22"/>
        </w:rPr>
        <w:t>1.4 Advantages:</w:t>
      </w:r>
      <w:bookmarkEnd w:id="4"/>
    </w:p>
    <w:p w:rsidR="00261D28" w:rsidRPr="00450A6B" w:rsidRDefault="00450A6B" w:rsidP="00E85B13">
      <w:pPr>
        <w:numPr>
          <w:ilvl w:val="0"/>
          <w:numId w:val="3"/>
        </w:numPr>
        <w:tabs>
          <w:tab w:val="left" w:pos="720"/>
        </w:tabs>
        <w:spacing w:before="100" w:after="100" w:line="360" w:lineRule="auto"/>
        <w:ind w:left="720" w:hanging="360"/>
        <w:jc w:val="left"/>
        <w:rPr>
          <w:rFonts w:ascii="Times New Roman" w:eastAsia="Helvetica" w:hAnsi="Times New Roman" w:cs="Times New Roman"/>
          <w:color w:val="222222"/>
          <w:sz w:val="24"/>
          <w:shd w:val="clear" w:color="auto" w:fill="FFFFFF"/>
        </w:rPr>
      </w:pPr>
      <w:r w:rsidRPr="00450A6B">
        <w:rPr>
          <w:rFonts w:ascii="Times New Roman" w:eastAsia="Helvetica" w:hAnsi="Times New Roman" w:cs="Times New Roman"/>
          <w:color w:val="222222"/>
          <w:sz w:val="24"/>
          <w:shd w:val="clear" w:color="auto" w:fill="FFFFFF"/>
        </w:rPr>
        <w:t>Users can register them self.</w:t>
      </w:r>
    </w:p>
    <w:p w:rsidR="00261D28" w:rsidRPr="00450A6B" w:rsidRDefault="00450A6B" w:rsidP="00E85B13">
      <w:pPr>
        <w:numPr>
          <w:ilvl w:val="0"/>
          <w:numId w:val="3"/>
        </w:numPr>
        <w:tabs>
          <w:tab w:val="left" w:pos="720"/>
        </w:tabs>
        <w:spacing w:before="100" w:after="100" w:line="360" w:lineRule="auto"/>
        <w:ind w:left="720" w:hanging="360"/>
        <w:jc w:val="left"/>
        <w:rPr>
          <w:rFonts w:ascii="Times New Roman" w:eastAsia="Times New Roman" w:hAnsi="Times New Roman" w:cs="Times New Roman"/>
          <w:sz w:val="24"/>
        </w:rPr>
      </w:pPr>
      <w:r w:rsidRPr="00450A6B">
        <w:rPr>
          <w:rFonts w:ascii="Times New Roman" w:eastAsia="Helvetica" w:hAnsi="Times New Roman" w:cs="Times New Roman"/>
          <w:color w:val="222222"/>
          <w:sz w:val="24"/>
          <w:shd w:val="clear" w:color="auto" w:fill="FFFFFF"/>
        </w:rPr>
        <w:t>can contact the staff and management for the app.</w:t>
      </w:r>
    </w:p>
    <w:p w:rsidR="00C7746C" w:rsidRPr="0012326F" w:rsidRDefault="00450A6B" w:rsidP="0012326F">
      <w:pPr>
        <w:numPr>
          <w:ilvl w:val="0"/>
          <w:numId w:val="3"/>
        </w:numPr>
        <w:tabs>
          <w:tab w:val="left" w:pos="720"/>
        </w:tabs>
        <w:spacing w:before="100" w:after="100" w:line="360" w:lineRule="auto"/>
        <w:ind w:left="720" w:hanging="360"/>
        <w:jc w:val="left"/>
        <w:rPr>
          <w:rFonts w:ascii="Times New Roman" w:eastAsia="Times New Roman" w:hAnsi="Times New Roman" w:cs="Times New Roman"/>
          <w:sz w:val="24"/>
        </w:rPr>
      </w:pPr>
      <w:r>
        <w:rPr>
          <w:rFonts w:ascii="Times New Roman" w:eastAsia="Times New Roman" w:hAnsi="Times New Roman" w:cs="Times New Roman"/>
          <w:sz w:val="24"/>
        </w:rPr>
        <w:lastRenderedPageBreak/>
        <w:t>Can get all the information about the Mess and Event related to the hostel.</w:t>
      </w:r>
    </w:p>
    <w:p w:rsidR="00261D28" w:rsidRPr="00D07BD6" w:rsidRDefault="008340E7" w:rsidP="00497470">
      <w:pPr>
        <w:pStyle w:val="Heading2"/>
        <w:rPr>
          <w:rFonts w:eastAsia="Times New Roman"/>
          <w:sz w:val="24"/>
          <w:szCs w:val="22"/>
        </w:rPr>
      </w:pPr>
      <w:bookmarkStart w:id="5" w:name="_Toc14035308"/>
      <w:r w:rsidRPr="00D07BD6">
        <w:rPr>
          <w:rFonts w:eastAsia="Times New Roman"/>
          <w:sz w:val="24"/>
          <w:szCs w:val="22"/>
        </w:rPr>
        <w:t xml:space="preserve">1.5 </w:t>
      </w:r>
      <w:r w:rsidR="009C2270" w:rsidRPr="00D07BD6">
        <w:rPr>
          <w:rFonts w:eastAsia="Times New Roman"/>
          <w:sz w:val="24"/>
          <w:szCs w:val="22"/>
        </w:rPr>
        <w:t xml:space="preserve">Requirements </w:t>
      </w:r>
      <w:r w:rsidR="00931533" w:rsidRPr="00D07BD6">
        <w:rPr>
          <w:rFonts w:eastAsia="Times New Roman"/>
          <w:sz w:val="24"/>
          <w:szCs w:val="22"/>
        </w:rPr>
        <w:t>for</w:t>
      </w:r>
      <w:r w:rsidR="00450A6B" w:rsidRPr="00D07BD6">
        <w:rPr>
          <w:rFonts w:eastAsia="Times New Roman"/>
          <w:sz w:val="24"/>
          <w:szCs w:val="22"/>
        </w:rPr>
        <w:t xml:space="preserve"> Use</w:t>
      </w:r>
      <w:bookmarkEnd w:id="5"/>
    </w:p>
    <w:p w:rsidR="00261D28" w:rsidRPr="00497470" w:rsidRDefault="008340E7" w:rsidP="00497470">
      <w:pPr>
        <w:pStyle w:val="Heading3"/>
      </w:pPr>
      <w:bookmarkStart w:id="6" w:name="_Toc14035309"/>
      <w:r w:rsidRPr="00497470">
        <w:rPr>
          <w:rStyle w:val="Heading3Char"/>
          <w:b/>
          <w:bCs/>
        </w:rPr>
        <w:t>1.5.1 Hardware Requirements</w:t>
      </w:r>
      <w:r w:rsidRPr="00497470">
        <w:t>:</w:t>
      </w:r>
      <w:bookmarkEnd w:id="6"/>
    </w:p>
    <w:p w:rsidR="00261D28" w:rsidRDefault="008340E7">
      <w:pPr>
        <w:spacing w:after="0" w:line="360" w:lineRule="auto"/>
        <w:ind w:left="360"/>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sidR="00450A6B">
        <w:rPr>
          <w:rFonts w:ascii="Times New Roman" w:eastAsia="Times New Roman" w:hAnsi="Times New Roman" w:cs="Times New Roman"/>
          <w:sz w:val="24"/>
        </w:rPr>
        <w:t xml:space="preserve">The hardware </w:t>
      </w:r>
      <w:r w:rsidR="005F2DE6">
        <w:rPr>
          <w:rFonts w:ascii="Times New Roman" w:eastAsia="Times New Roman" w:hAnsi="Times New Roman" w:cs="Times New Roman"/>
          <w:sz w:val="24"/>
        </w:rPr>
        <w:t>requires</w:t>
      </w:r>
      <w:r w:rsidR="00450A6B">
        <w:rPr>
          <w:rFonts w:ascii="Times New Roman" w:eastAsia="Times New Roman" w:hAnsi="Times New Roman" w:cs="Times New Roman"/>
          <w:sz w:val="24"/>
        </w:rPr>
        <w:t xml:space="preserve"> to run the application successfully.</w:t>
      </w:r>
    </w:p>
    <w:p w:rsidR="00261D28" w:rsidRPr="00497470" w:rsidRDefault="00497470" w:rsidP="00497470">
      <w:pPr>
        <w:pStyle w:val="Heading3"/>
      </w:pPr>
      <w:bookmarkStart w:id="7" w:name="_Toc14035310"/>
      <w:r w:rsidRPr="00497470">
        <w:t xml:space="preserve">1.5.2 </w:t>
      </w:r>
      <w:r w:rsidR="00450A6B" w:rsidRPr="00497470">
        <w:t>Android Device</w:t>
      </w:r>
      <w:r w:rsidR="008340E7" w:rsidRPr="00497470">
        <w:t>:</w:t>
      </w:r>
      <w:bookmarkEnd w:id="7"/>
    </w:p>
    <w:p w:rsidR="00497470" w:rsidRDefault="00450A6B" w:rsidP="00497470">
      <w:pPr>
        <w:spacing w:after="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A user must have a mobile device with Android Operating System.</w:t>
      </w:r>
    </w:p>
    <w:p w:rsidR="00261D28" w:rsidRPr="00497470" w:rsidRDefault="00497470" w:rsidP="00497470">
      <w:pPr>
        <w:pStyle w:val="Heading3"/>
      </w:pPr>
      <w:bookmarkStart w:id="8" w:name="_Toc14035311"/>
      <w:r w:rsidRPr="00497470">
        <w:t xml:space="preserve">1.5.3 </w:t>
      </w:r>
      <w:r w:rsidR="00450A6B" w:rsidRPr="00497470">
        <w:t>Internet Connection</w:t>
      </w:r>
      <w:r w:rsidR="008340E7" w:rsidRPr="00497470">
        <w:t>:</w:t>
      </w:r>
      <w:bookmarkEnd w:id="8"/>
    </w:p>
    <w:p w:rsidR="00261D28" w:rsidRDefault="00450A6B" w:rsidP="00450A6B">
      <w:pPr>
        <w:spacing w:after="0" w:line="360" w:lineRule="auto"/>
        <w:ind w:left="1080"/>
        <w:rPr>
          <w:rFonts w:ascii="Times New Roman" w:eastAsia="Times New Roman" w:hAnsi="Times New Roman" w:cs="Times New Roman"/>
          <w:b/>
          <w:sz w:val="24"/>
        </w:rPr>
      </w:pPr>
      <w:r>
        <w:rPr>
          <w:rFonts w:ascii="Times New Roman" w:eastAsia="Times New Roman" w:hAnsi="Times New Roman" w:cs="Times New Roman"/>
          <w:sz w:val="24"/>
        </w:rPr>
        <w:t>In order to register and g</w:t>
      </w:r>
      <w:r w:rsidR="005F2DE6">
        <w:rPr>
          <w:rFonts w:ascii="Times New Roman" w:eastAsia="Times New Roman" w:hAnsi="Times New Roman" w:cs="Times New Roman"/>
          <w:sz w:val="24"/>
        </w:rPr>
        <w:t>et update about the schedule orevents, the</w:t>
      </w:r>
      <w:r>
        <w:rPr>
          <w:rFonts w:ascii="Times New Roman" w:eastAsia="Times New Roman" w:hAnsi="Times New Roman" w:cs="Times New Roman"/>
          <w:sz w:val="24"/>
        </w:rPr>
        <w:t xml:space="preserve"> user need a stable internet connection.</w:t>
      </w:r>
    </w:p>
    <w:p w:rsidR="00261D28" w:rsidRDefault="00261D28">
      <w:pPr>
        <w:spacing w:after="0" w:line="360" w:lineRule="auto"/>
        <w:ind w:left="720" w:firstLine="720"/>
        <w:rPr>
          <w:rFonts w:ascii="Times New Roman" w:eastAsia="Times New Roman" w:hAnsi="Times New Roman" w:cs="Times New Roman"/>
          <w:sz w:val="24"/>
        </w:rPr>
      </w:pPr>
    </w:p>
    <w:p w:rsidR="00261D28" w:rsidRPr="00F679CB" w:rsidRDefault="00450A6B" w:rsidP="00F679CB">
      <w:pPr>
        <w:pStyle w:val="Heading2"/>
        <w:rPr>
          <w:rFonts w:eastAsia="Times New Roman"/>
          <w:sz w:val="24"/>
          <w:szCs w:val="22"/>
        </w:rPr>
      </w:pPr>
      <w:bookmarkStart w:id="9" w:name="_Toc14035312"/>
      <w:r w:rsidRPr="00F679CB">
        <w:rPr>
          <w:rFonts w:eastAsia="Times New Roman"/>
          <w:sz w:val="24"/>
          <w:szCs w:val="22"/>
        </w:rPr>
        <w:t>1.6 Tools used in Development Process</w:t>
      </w:r>
      <w:bookmarkEnd w:id="9"/>
    </w:p>
    <w:p w:rsidR="00261D28" w:rsidRDefault="008340E7" w:rsidP="00450A6B">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The mainstream tools used in the development of </w:t>
      </w:r>
      <w:r w:rsidR="00450A6B">
        <w:rPr>
          <w:rFonts w:ascii="Times New Roman" w:eastAsia="Times New Roman" w:hAnsi="Times New Roman" w:cs="Times New Roman"/>
          <w:sz w:val="24"/>
        </w:rPr>
        <w:t>HMS</w:t>
      </w:r>
      <w:r>
        <w:rPr>
          <w:rFonts w:ascii="Times New Roman" w:eastAsia="Times New Roman" w:hAnsi="Times New Roman" w:cs="Times New Roman"/>
          <w:sz w:val="24"/>
        </w:rPr>
        <w:t xml:space="preserve"> (</w:t>
      </w:r>
      <w:r w:rsidR="00450A6B">
        <w:rPr>
          <w:rFonts w:ascii="Times New Roman" w:eastAsia="Times New Roman" w:hAnsi="Times New Roman" w:cs="Times New Roman"/>
          <w:sz w:val="24"/>
        </w:rPr>
        <w:t>Hostel Management System</w:t>
      </w:r>
      <w:r>
        <w:rPr>
          <w:rFonts w:ascii="Times New Roman" w:eastAsia="Times New Roman" w:hAnsi="Times New Roman" w:cs="Times New Roman"/>
          <w:sz w:val="24"/>
        </w:rPr>
        <w:t xml:space="preserve">) are </w:t>
      </w:r>
      <w:r w:rsidR="005F2DE6">
        <w:rPr>
          <w:rFonts w:ascii="Times New Roman" w:eastAsia="Times New Roman" w:hAnsi="Times New Roman" w:cs="Times New Roman"/>
          <w:sz w:val="24"/>
        </w:rPr>
        <w:t>Android Studio 3.4</w:t>
      </w:r>
      <w:r>
        <w:rPr>
          <w:rFonts w:ascii="Times New Roman" w:eastAsia="Times New Roman" w:hAnsi="Times New Roman" w:cs="Times New Roman"/>
          <w:sz w:val="24"/>
        </w:rPr>
        <w:t xml:space="preserve"> Following is an introduction to these tools which contains programming languages that have their own programming constructs which work like tools.</w:t>
      </w:r>
    </w:p>
    <w:p w:rsidR="00261D28" w:rsidRDefault="008340E7" w:rsidP="00497470">
      <w:pPr>
        <w:pStyle w:val="Heading3"/>
      </w:pPr>
      <w:bookmarkStart w:id="10" w:name="_Toc14035313"/>
      <w:r w:rsidRPr="00FD4F7A">
        <w:t xml:space="preserve">1.6.1 </w:t>
      </w:r>
      <w:r w:rsidR="00450A6B">
        <w:t>Android Studio</w:t>
      </w:r>
      <w:r w:rsidRPr="00FD4F7A">
        <w:t>:</w:t>
      </w:r>
      <w:bookmarkEnd w:id="10"/>
    </w:p>
    <w:p w:rsidR="00450A6B" w:rsidRDefault="00450A6B">
      <w:pPr>
        <w:spacing w:after="0" w:line="360" w:lineRule="auto"/>
        <w:ind w:left="360"/>
        <w:rPr>
          <w:rFonts w:ascii="Times New Roman" w:hAnsi="Times New Roman" w:cs="Times New Roman"/>
          <w:color w:val="222222"/>
          <w:sz w:val="24"/>
          <w:shd w:val="clear" w:color="auto" w:fill="FFFFFF"/>
        </w:rPr>
      </w:pPr>
      <w:r w:rsidRPr="00450A6B">
        <w:rPr>
          <w:rFonts w:ascii="Times New Roman" w:hAnsi="Times New Roman" w:cs="Times New Roman"/>
          <w:color w:val="222222"/>
          <w:sz w:val="24"/>
          <w:shd w:val="clear" w:color="auto" w:fill="FFFFFF"/>
        </w:rPr>
        <w:t>Android Studio is the official integrated development environment for Google's Android operating system, built on JetBrains' IntelliJ IDEA software and designed specifically for Android development. It is available for download on Windows, macOS and Linux based operating systems</w:t>
      </w:r>
      <w:r>
        <w:rPr>
          <w:rFonts w:ascii="Times New Roman" w:hAnsi="Times New Roman" w:cs="Times New Roman"/>
          <w:color w:val="222222"/>
          <w:sz w:val="24"/>
          <w:shd w:val="clear" w:color="auto" w:fill="FFFFFF"/>
        </w:rPr>
        <w:t>.</w:t>
      </w:r>
    </w:p>
    <w:p w:rsidR="00450A6B" w:rsidRDefault="00450A6B" w:rsidP="00450A6B">
      <w:pPr>
        <w:spacing w:after="0" w:line="360" w:lineRule="auto"/>
        <w:ind w:left="360" w:firstLine="360"/>
        <w:rPr>
          <w:rFonts w:ascii="Times New Roman" w:hAnsi="Times New Roman" w:cs="Times New Roman"/>
          <w:color w:val="263238"/>
          <w:sz w:val="24"/>
          <w:szCs w:val="27"/>
          <w:shd w:val="clear" w:color="auto" w:fill="FFFFFF"/>
        </w:rPr>
      </w:pPr>
    </w:p>
    <w:p w:rsidR="00450A6B" w:rsidRDefault="00450A6B" w:rsidP="00450A6B">
      <w:pPr>
        <w:spacing w:after="0" w:line="360" w:lineRule="auto"/>
        <w:ind w:left="360" w:firstLine="360"/>
        <w:rPr>
          <w:rFonts w:ascii="Times New Roman" w:hAnsi="Times New Roman" w:cs="Times New Roman"/>
          <w:color w:val="263238"/>
          <w:sz w:val="24"/>
          <w:szCs w:val="27"/>
          <w:shd w:val="clear" w:color="auto" w:fill="FFFFFF"/>
        </w:rPr>
      </w:pPr>
      <w:r w:rsidRPr="00450A6B">
        <w:rPr>
          <w:rFonts w:ascii="Times New Roman" w:hAnsi="Times New Roman" w:cs="Times New Roman"/>
          <w:color w:val="263238"/>
          <w:sz w:val="24"/>
          <w:szCs w:val="27"/>
          <w:shd w:val="clear" w:color="auto" w:fill="FFFFFF"/>
        </w:rPr>
        <w:t>Android Studio provides the fastest tools for building apps on every type of Android device.</w:t>
      </w:r>
    </w:p>
    <w:p w:rsidR="00450A6B" w:rsidRPr="00497470" w:rsidRDefault="000B473E" w:rsidP="00497470">
      <w:pPr>
        <w:pStyle w:val="Heading4"/>
      </w:pPr>
      <w:r>
        <w:t>1.6.</w:t>
      </w:r>
      <w:r w:rsidR="009C57E8">
        <w:t>1.2</w:t>
      </w:r>
      <w:r w:rsidR="00450A6B" w:rsidRPr="00497470">
        <w:t xml:space="preserve"> Visual Layout Editor</w:t>
      </w:r>
      <w:r w:rsidR="005A4FB6" w:rsidRPr="00450A6B">
        <w:fldChar w:fldCharType="begin"/>
      </w:r>
      <w:r w:rsidR="00450A6B" w:rsidRPr="00497470">
        <w:instrText xml:space="preserve"> HYPERLINK "https://developer.android.com/studio/write/layout-editor" </w:instrText>
      </w:r>
      <w:r w:rsidR="005A4FB6" w:rsidRPr="00450A6B">
        <w:fldChar w:fldCharType="separate"/>
      </w:r>
    </w:p>
    <w:p w:rsidR="00450A6B" w:rsidRDefault="005A4FB6" w:rsidP="00450A6B">
      <w:pPr>
        <w:spacing w:after="0" w:line="360" w:lineRule="auto"/>
        <w:ind w:left="360"/>
        <w:rPr>
          <w:rFonts w:ascii="Times New Roman" w:eastAsia="Times New Roman" w:hAnsi="Times New Roman" w:cs="Times New Roman"/>
          <w:sz w:val="24"/>
          <w:szCs w:val="18"/>
        </w:rPr>
      </w:pPr>
      <w:r w:rsidRPr="00450A6B">
        <w:rPr>
          <w:rFonts w:ascii="Times New Roman" w:eastAsia="Times New Roman" w:hAnsi="Times New Roman" w:cs="Times New Roman"/>
          <w:sz w:val="24"/>
          <w:szCs w:val="24"/>
        </w:rPr>
        <w:fldChar w:fldCharType="end"/>
      </w:r>
      <w:r w:rsidR="00450A6B">
        <w:rPr>
          <w:rFonts w:ascii="Times New Roman" w:eastAsia="Times New Roman" w:hAnsi="Times New Roman" w:cs="Times New Roman"/>
          <w:b/>
          <w:sz w:val="24"/>
          <w:szCs w:val="18"/>
        </w:rPr>
        <w:tab/>
      </w:r>
      <w:r w:rsidR="00450A6B">
        <w:rPr>
          <w:rFonts w:ascii="Times New Roman" w:eastAsia="Times New Roman" w:hAnsi="Times New Roman" w:cs="Times New Roman"/>
          <w:sz w:val="24"/>
          <w:szCs w:val="18"/>
        </w:rPr>
        <w:t xml:space="preserve">The Visual Layout Editor in the android studio provide the </w:t>
      </w:r>
      <w:r w:rsidR="00450A6B" w:rsidRPr="00450A6B">
        <w:rPr>
          <w:rFonts w:ascii="Times New Roman" w:eastAsia="Times New Roman" w:hAnsi="Times New Roman" w:cs="Times New Roman"/>
          <w:sz w:val="24"/>
          <w:szCs w:val="18"/>
        </w:rPr>
        <w:t>preview</w:t>
      </w:r>
      <w:r w:rsidR="00450A6B">
        <w:rPr>
          <w:rFonts w:ascii="Times New Roman" w:eastAsia="Times New Roman" w:hAnsi="Times New Roman" w:cs="Times New Roman"/>
          <w:sz w:val="24"/>
          <w:szCs w:val="18"/>
        </w:rPr>
        <w:t xml:space="preserve"> of</w:t>
      </w:r>
      <w:r w:rsidR="00450A6B" w:rsidRPr="00450A6B">
        <w:rPr>
          <w:rFonts w:ascii="Times New Roman" w:eastAsia="Times New Roman" w:hAnsi="Times New Roman" w:cs="Times New Roman"/>
          <w:sz w:val="24"/>
          <w:szCs w:val="18"/>
        </w:rPr>
        <w:t xml:space="preserve"> your layout on any screen size by selecting one of various device configurations or by simply resizing the preview window.</w:t>
      </w:r>
    </w:p>
    <w:p w:rsidR="00450A6B" w:rsidRDefault="00450A6B" w:rsidP="00450A6B">
      <w:pPr>
        <w:spacing w:after="0" w:line="360" w:lineRule="auto"/>
        <w:ind w:left="360"/>
        <w:rPr>
          <w:rFonts w:ascii="Times New Roman" w:eastAsia="Times New Roman" w:hAnsi="Times New Roman" w:cs="Times New Roman"/>
          <w:sz w:val="24"/>
          <w:szCs w:val="18"/>
        </w:rPr>
      </w:pPr>
    </w:p>
    <w:p w:rsidR="00450A6B" w:rsidRDefault="007F7436" w:rsidP="00497470">
      <w:pPr>
        <w:pStyle w:val="Heading4"/>
        <w:rPr>
          <w:rFonts w:eastAsia="Times New Roman"/>
        </w:rPr>
      </w:pPr>
      <w:r>
        <w:rPr>
          <w:rFonts w:eastAsia="Times New Roman"/>
        </w:rPr>
        <w:t>1.6.1.2</w:t>
      </w:r>
      <w:r w:rsidR="00450A6B">
        <w:rPr>
          <w:rFonts w:eastAsia="Times New Roman"/>
        </w:rPr>
        <w:t>Fast Emulator</w:t>
      </w:r>
    </w:p>
    <w:p w:rsidR="00450A6B" w:rsidRPr="00A14E96" w:rsidRDefault="00450A6B" w:rsidP="006E40B7">
      <w:pPr>
        <w:spacing w:line="360" w:lineRule="auto"/>
        <w:rPr>
          <w:rFonts w:ascii="Times New Roman" w:eastAsia="Times New Roman" w:hAnsi="Times New Roman" w:cs="Times New Roman"/>
          <w:sz w:val="24"/>
          <w:szCs w:val="18"/>
        </w:rPr>
      </w:pPr>
      <w:r>
        <w:rPr>
          <w:rFonts w:ascii="Times New Roman" w:eastAsia="Times New Roman" w:hAnsi="Times New Roman" w:cs="Times New Roman"/>
          <w:sz w:val="24"/>
          <w:szCs w:val="18"/>
        </w:rPr>
        <w:t xml:space="preserve">The Fast Emulator in the android studio provide with </w:t>
      </w:r>
      <w:r w:rsidRPr="00450A6B">
        <w:rPr>
          <w:rFonts w:ascii="Times New Roman" w:eastAsia="Times New Roman" w:hAnsi="Times New Roman" w:cs="Times New Roman"/>
          <w:sz w:val="24"/>
          <w:szCs w:val="18"/>
        </w:rPr>
        <w:t>Install and run your apps faster than with a physical device and simulate different configurations and features</w:t>
      </w:r>
      <w:r>
        <w:rPr>
          <w:rFonts w:ascii="Times New Roman" w:eastAsia="Times New Roman" w:hAnsi="Times New Roman" w:cs="Times New Roman"/>
          <w:sz w:val="24"/>
          <w:szCs w:val="18"/>
        </w:rPr>
        <w:t>.</w:t>
      </w:r>
    </w:p>
    <w:p w:rsidR="00450A6B" w:rsidRDefault="007F7436" w:rsidP="006E40B7">
      <w:pPr>
        <w:pStyle w:val="Heading4"/>
        <w:spacing w:line="360" w:lineRule="auto"/>
        <w:jc w:val="both"/>
        <w:rPr>
          <w:rFonts w:eastAsia="Times New Roman"/>
        </w:rPr>
      </w:pPr>
      <w:r>
        <w:rPr>
          <w:rFonts w:eastAsia="Times New Roman"/>
        </w:rPr>
        <w:t>1.6.1.3</w:t>
      </w:r>
      <w:r w:rsidR="00450A6B">
        <w:rPr>
          <w:rFonts w:eastAsia="Times New Roman"/>
        </w:rPr>
        <w:t>APK Analyzer</w:t>
      </w:r>
    </w:p>
    <w:p w:rsidR="00450A6B" w:rsidRDefault="00450A6B" w:rsidP="006E40B7">
      <w:pPr>
        <w:spacing w:line="360" w:lineRule="auto"/>
        <w:rPr>
          <w:rFonts w:ascii="Times New Roman" w:eastAsia="Times New Roman" w:hAnsi="Times New Roman" w:cs="Times New Roman"/>
          <w:sz w:val="24"/>
          <w:szCs w:val="18"/>
        </w:rPr>
      </w:pPr>
      <w:r>
        <w:rPr>
          <w:rFonts w:ascii="Times New Roman" w:eastAsia="Times New Roman" w:hAnsi="Times New Roman" w:cs="Times New Roman"/>
          <w:sz w:val="24"/>
          <w:szCs w:val="18"/>
        </w:rPr>
        <w:t>APK Analyzer in visual studio let you f</w:t>
      </w:r>
      <w:r w:rsidRPr="00450A6B">
        <w:rPr>
          <w:rFonts w:ascii="Times New Roman" w:eastAsia="Times New Roman" w:hAnsi="Times New Roman" w:cs="Times New Roman"/>
          <w:sz w:val="24"/>
          <w:szCs w:val="18"/>
        </w:rPr>
        <w:t>ind opportunities to reduce your Android app size by inspecting the contents of your app APK file, even if it wasn't built with Android Studio. Inspect the manifest file, resources, and DEX files. Compare two APKs to see how your app size changed between app versions.</w:t>
      </w:r>
    </w:p>
    <w:p w:rsidR="00570D6F" w:rsidRDefault="006371EE" w:rsidP="006E40B7">
      <w:pPr>
        <w:pStyle w:val="Heading4"/>
        <w:spacing w:line="360" w:lineRule="auto"/>
        <w:jc w:val="both"/>
        <w:rPr>
          <w:rFonts w:eastAsia="Times New Roman"/>
        </w:rPr>
      </w:pPr>
      <w:r>
        <w:rPr>
          <w:rFonts w:eastAsia="Times New Roman"/>
        </w:rPr>
        <w:t>1.6.1.4</w:t>
      </w:r>
      <w:r w:rsidR="00570D6F" w:rsidRPr="00570D6F">
        <w:rPr>
          <w:rFonts w:eastAsia="Times New Roman"/>
        </w:rPr>
        <w:t>Intelligent code editor</w:t>
      </w:r>
    </w:p>
    <w:p w:rsidR="00570D6F" w:rsidRPr="00450A6B" w:rsidRDefault="00570D6F" w:rsidP="006E40B7">
      <w:pPr>
        <w:spacing w:line="360" w:lineRule="auto"/>
        <w:ind w:left="90"/>
        <w:rPr>
          <w:rFonts w:ascii="Times New Roman" w:hAnsi="Times New Roman" w:cs="Times New Roman"/>
          <w:sz w:val="28"/>
          <w:szCs w:val="27"/>
          <w:shd w:val="clear" w:color="auto" w:fill="FFFFFF"/>
        </w:rPr>
      </w:pPr>
      <w:r>
        <w:rPr>
          <w:rFonts w:ascii="Times New Roman" w:eastAsia="Times New Roman" w:hAnsi="Times New Roman" w:cs="Times New Roman"/>
          <w:sz w:val="24"/>
          <w:szCs w:val="18"/>
        </w:rPr>
        <w:t xml:space="preserve">APK Analyzer in visual studio let you </w:t>
      </w:r>
      <w:r w:rsidRPr="00570D6F">
        <w:rPr>
          <w:rFonts w:ascii="Times New Roman" w:eastAsia="Times New Roman" w:hAnsi="Times New Roman" w:cs="Times New Roman"/>
          <w:sz w:val="24"/>
          <w:szCs w:val="18"/>
        </w:rPr>
        <w:t>Write better code, work faster, and be more productive with an intelligent code editor that provides code completion for Kotlin, Java, and C/C++ languages.</w:t>
      </w:r>
    </w:p>
    <w:p w:rsidR="00450A6B" w:rsidRPr="00450A6B" w:rsidRDefault="00450A6B" w:rsidP="00450A6B">
      <w:pPr>
        <w:spacing w:after="0" w:line="360" w:lineRule="auto"/>
        <w:ind w:left="360" w:firstLine="360"/>
        <w:rPr>
          <w:rFonts w:ascii="Times New Roman" w:hAnsi="Times New Roman" w:cs="Times New Roman"/>
          <w:color w:val="263238"/>
          <w:sz w:val="24"/>
          <w:szCs w:val="27"/>
          <w:shd w:val="clear" w:color="auto" w:fill="FFFFFF"/>
        </w:rPr>
      </w:pPr>
    </w:p>
    <w:p w:rsidR="00261D28" w:rsidRDefault="00261D28">
      <w:pPr>
        <w:spacing w:after="0" w:line="360" w:lineRule="auto"/>
        <w:ind w:left="360"/>
        <w:rPr>
          <w:rFonts w:ascii="Times New Roman" w:eastAsia="Times New Roman" w:hAnsi="Times New Roman" w:cs="Times New Roman"/>
          <w:sz w:val="24"/>
        </w:rPr>
      </w:pPr>
    </w:p>
    <w:p w:rsidR="00261D28" w:rsidRDefault="00261D28" w:rsidP="00450A6B">
      <w:pPr>
        <w:spacing w:after="0" w:line="360" w:lineRule="auto"/>
        <w:rPr>
          <w:rFonts w:ascii="Times New Roman" w:eastAsia="Times New Roman" w:hAnsi="Times New Roman" w:cs="Times New Roman"/>
          <w:b/>
          <w:sz w:val="56"/>
        </w:rPr>
      </w:pPr>
    </w:p>
    <w:p w:rsidR="00261D28" w:rsidRDefault="00261D28">
      <w:pPr>
        <w:spacing w:after="0" w:line="360" w:lineRule="auto"/>
        <w:jc w:val="center"/>
        <w:rPr>
          <w:rFonts w:ascii="Times New Roman" w:eastAsia="Times New Roman" w:hAnsi="Times New Roman" w:cs="Times New Roman"/>
          <w:b/>
          <w:sz w:val="56"/>
        </w:rPr>
      </w:pPr>
    </w:p>
    <w:p w:rsidR="00261D28" w:rsidRDefault="00261D28">
      <w:pPr>
        <w:spacing w:after="0" w:line="360" w:lineRule="auto"/>
        <w:jc w:val="center"/>
        <w:rPr>
          <w:rFonts w:ascii="Times New Roman" w:eastAsia="Times New Roman" w:hAnsi="Times New Roman" w:cs="Times New Roman"/>
          <w:b/>
          <w:sz w:val="56"/>
        </w:rPr>
      </w:pPr>
    </w:p>
    <w:p w:rsidR="00261D28" w:rsidRDefault="00261D28">
      <w:pPr>
        <w:spacing w:after="0" w:line="360" w:lineRule="auto"/>
        <w:jc w:val="center"/>
        <w:rPr>
          <w:rFonts w:ascii="Times New Roman" w:eastAsia="Times New Roman" w:hAnsi="Times New Roman" w:cs="Times New Roman"/>
          <w:b/>
          <w:sz w:val="56"/>
        </w:rPr>
      </w:pPr>
    </w:p>
    <w:p w:rsidR="00240DE0" w:rsidRDefault="00240DE0" w:rsidP="00497470">
      <w:pPr>
        <w:pStyle w:val="Heading1"/>
        <w:rPr>
          <w:rFonts w:eastAsia="Times New Roman"/>
        </w:rPr>
      </w:pPr>
      <w:bookmarkStart w:id="11" w:name="_Toc14035314"/>
    </w:p>
    <w:p w:rsidR="000F2263" w:rsidRDefault="000F2263">
      <w:pPr>
        <w:jc w:val="left"/>
        <w:rPr>
          <w:rFonts w:ascii="Times New Roman" w:eastAsia="Times New Roman" w:hAnsi="Times New Roman" w:cstheme="majorBidi"/>
          <w:b/>
          <w:color w:val="000000" w:themeColor="text1"/>
          <w:sz w:val="28"/>
          <w:szCs w:val="32"/>
        </w:rPr>
      </w:pPr>
      <w:r>
        <w:rPr>
          <w:rFonts w:eastAsia="Times New Roman"/>
        </w:rPr>
        <w:br w:type="page"/>
      </w:r>
    </w:p>
    <w:p w:rsidR="00105668" w:rsidRDefault="001F660F" w:rsidP="00105668">
      <w:pPr>
        <w:pStyle w:val="Heading1"/>
        <w:jc w:val="left"/>
        <w:rPr>
          <w:rFonts w:eastAsia="Times New Roman"/>
        </w:rPr>
      </w:pPr>
      <w:r w:rsidRPr="00C6643E">
        <w:rPr>
          <w:rFonts w:eastAsia="Times New Roman"/>
        </w:rPr>
        <w:lastRenderedPageBreak/>
        <w:t>Chapter 2:</w:t>
      </w:r>
    </w:p>
    <w:p w:rsidR="001F660F" w:rsidRDefault="0094151E" w:rsidP="00497470">
      <w:pPr>
        <w:pStyle w:val="Heading1"/>
        <w:rPr>
          <w:rFonts w:eastAsia="Times New Roman"/>
        </w:rPr>
      </w:pPr>
      <w:r>
        <w:rPr>
          <w:rFonts w:eastAsia="Times New Roman"/>
        </w:rPr>
        <w:t>SYSTEM</w:t>
      </w:r>
      <w:r w:rsidR="00907D47">
        <w:rPr>
          <w:rFonts w:eastAsia="Times New Roman"/>
        </w:rPr>
        <w:t xml:space="preserve"> </w:t>
      </w:r>
      <w:r w:rsidR="001F660F">
        <w:rPr>
          <w:rFonts w:eastAsia="Times New Roman"/>
        </w:rPr>
        <w:t>ANALYSIS</w:t>
      </w:r>
      <w:bookmarkEnd w:id="11"/>
    </w:p>
    <w:p w:rsidR="006E40B7" w:rsidRDefault="006E40B7" w:rsidP="001F660F">
      <w:pPr>
        <w:spacing w:line="360" w:lineRule="auto"/>
        <w:rPr>
          <w:rFonts w:ascii="Times New Roman" w:eastAsia="Times New Roman" w:hAnsi="Times New Roman" w:cs="Times New Roman"/>
          <w:b/>
          <w:bCs/>
          <w:sz w:val="20"/>
          <w:szCs w:val="20"/>
        </w:rPr>
      </w:pPr>
    </w:p>
    <w:p w:rsidR="00907D47" w:rsidRPr="00907D47" w:rsidRDefault="001F660F" w:rsidP="00497470">
      <w:pPr>
        <w:pStyle w:val="Heading2"/>
      </w:pPr>
      <w:bookmarkStart w:id="12" w:name="_Toc14035315"/>
      <w:r w:rsidRPr="0032018C">
        <w:rPr>
          <w:rFonts w:eastAsia="Times New Roman"/>
          <w:sz w:val="24"/>
          <w:szCs w:val="24"/>
        </w:rPr>
        <w:t>2.1</w:t>
      </w:r>
      <w:r>
        <w:rPr>
          <w:rFonts w:eastAsia="Times New Roman"/>
          <w:sz w:val="20"/>
        </w:rPr>
        <w:t xml:space="preserve"> </w:t>
      </w:r>
      <w:r w:rsidR="005F2DE6" w:rsidRPr="000569F4">
        <w:rPr>
          <w:sz w:val="24"/>
          <w:szCs w:val="22"/>
        </w:rPr>
        <w:t>Requirement</w:t>
      </w:r>
      <w:r w:rsidR="00503502" w:rsidRPr="000569F4">
        <w:rPr>
          <w:sz w:val="24"/>
          <w:szCs w:val="22"/>
        </w:rPr>
        <w:t xml:space="preserve"> Gathering</w:t>
      </w:r>
      <w:bookmarkEnd w:id="12"/>
    </w:p>
    <w:p w:rsidR="006E40B7" w:rsidRDefault="006E40B7" w:rsidP="001F660F">
      <w:pPr>
        <w:spacing w:line="360" w:lineRule="auto"/>
        <w:rPr>
          <w:rFonts w:ascii="Times New Roman" w:hAnsi="Times New Roman"/>
          <w:sz w:val="24"/>
          <w:szCs w:val="24"/>
        </w:rPr>
      </w:pPr>
    </w:p>
    <w:p w:rsidR="00CD5181" w:rsidRDefault="005F2DE6" w:rsidP="001F660F">
      <w:pPr>
        <w:spacing w:line="360" w:lineRule="auto"/>
        <w:rPr>
          <w:rFonts w:ascii="Times New Roman" w:hAnsi="Times New Roman"/>
          <w:sz w:val="24"/>
          <w:szCs w:val="24"/>
        </w:rPr>
      </w:pPr>
      <w:r>
        <w:rPr>
          <w:rFonts w:ascii="Times New Roman" w:hAnsi="Times New Roman"/>
          <w:sz w:val="24"/>
          <w:szCs w:val="24"/>
        </w:rPr>
        <w:t>Hostel</w:t>
      </w:r>
      <w:r w:rsidR="00CD5181">
        <w:rPr>
          <w:rFonts w:ascii="Times New Roman" w:hAnsi="Times New Roman"/>
          <w:sz w:val="24"/>
          <w:szCs w:val="24"/>
        </w:rPr>
        <w:t xml:space="preserve"> Management System should be a system that can make it easy to register to the hostel so that can check the facilities of the hostel </w:t>
      </w:r>
      <w:r>
        <w:rPr>
          <w:rFonts w:ascii="Times New Roman" w:hAnsi="Times New Roman"/>
          <w:sz w:val="24"/>
          <w:szCs w:val="24"/>
        </w:rPr>
        <w:t>beforethey</w:t>
      </w:r>
      <w:r w:rsidR="00CD5181">
        <w:rPr>
          <w:rFonts w:ascii="Times New Roman" w:hAnsi="Times New Roman"/>
          <w:sz w:val="24"/>
          <w:szCs w:val="24"/>
        </w:rPr>
        <w:t xml:space="preserve"> became part of the hostel. They should have clear understanding of what they will be getting for this </w:t>
      </w:r>
      <w:r>
        <w:rPr>
          <w:rFonts w:ascii="Times New Roman" w:hAnsi="Times New Roman"/>
          <w:sz w:val="24"/>
          <w:szCs w:val="24"/>
        </w:rPr>
        <w:t>particular</w:t>
      </w:r>
      <w:r w:rsidR="00CD5181">
        <w:rPr>
          <w:rFonts w:ascii="Times New Roman" w:hAnsi="Times New Roman"/>
          <w:sz w:val="24"/>
          <w:szCs w:val="24"/>
        </w:rPr>
        <w:t xml:space="preserve"> hostel. The Hostel Management </w:t>
      </w:r>
      <w:r>
        <w:rPr>
          <w:rFonts w:ascii="Times New Roman" w:hAnsi="Times New Roman"/>
          <w:sz w:val="24"/>
          <w:szCs w:val="24"/>
        </w:rPr>
        <w:t>System</w:t>
      </w:r>
      <w:r w:rsidR="00CD5181">
        <w:rPr>
          <w:rFonts w:ascii="Times New Roman" w:hAnsi="Times New Roman"/>
          <w:sz w:val="24"/>
          <w:szCs w:val="24"/>
        </w:rPr>
        <w:t xml:space="preserve"> should also be able to provide the hostel staff with a platform where they can inform the student (clients) </w:t>
      </w:r>
      <w:r w:rsidR="00171C6D">
        <w:rPr>
          <w:rFonts w:ascii="Times New Roman" w:hAnsi="Times New Roman"/>
          <w:sz w:val="24"/>
          <w:szCs w:val="24"/>
        </w:rPr>
        <w:t xml:space="preserve">with the information that can be </w:t>
      </w:r>
      <w:r>
        <w:rPr>
          <w:rFonts w:ascii="Times New Roman" w:hAnsi="Times New Roman"/>
          <w:sz w:val="24"/>
          <w:szCs w:val="24"/>
        </w:rPr>
        <w:t>relevant</w:t>
      </w:r>
      <w:r w:rsidR="00171C6D">
        <w:rPr>
          <w:rFonts w:ascii="Times New Roman" w:hAnsi="Times New Roman"/>
          <w:sz w:val="24"/>
          <w:szCs w:val="24"/>
        </w:rPr>
        <w:t xml:space="preserve"> and of use to the clients. </w:t>
      </w:r>
    </w:p>
    <w:p w:rsidR="00171C6D" w:rsidRDefault="00171C6D" w:rsidP="001F660F">
      <w:pPr>
        <w:spacing w:line="360" w:lineRule="auto"/>
        <w:rPr>
          <w:rFonts w:ascii="Times New Roman" w:hAnsi="Times New Roman"/>
          <w:sz w:val="24"/>
          <w:szCs w:val="24"/>
        </w:rPr>
      </w:pPr>
      <w:r>
        <w:rPr>
          <w:rFonts w:ascii="Times New Roman" w:hAnsi="Times New Roman"/>
          <w:sz w:val="24"/>
          <w:szCs w:val="24"/>
        </w:rPr>
        <w:tab/>
        <w:t xml:space="preserve">Our hostel management app should be able to make it easy to get in content with the Hostel Management and employees so that if the student (client) need </w:t>
      </w:r>
      <w:r w:rsidR="005F2DE6">
        <w:rPr>
          <w:rFonts w:ascii="Times New Roman" w:hAnsi="Times New Roman"/>
          <w:sz w:val="24"/>
          <w:szCs w:val="24"/>
        </w:rPr>
        <w:t>assistance</w:t>
      </w:r>
      <w:r>
        <w:rPr>
          <w:rFonts w:ascii="Times New Roman" w:hAnsi="Times New Roman"/>
          <w:sz w:val="24"/>
          <w:szCs w:val="24"/>
        </w:rPr>
        <w:t xml:space="preserve"> or need to launch a compliant he should be able to do so.</w:t>
      </w:r>
    </w:p>
    <w:p w:rsidR="00907D47" w:rsidRPr="004B065E" w:rsidRDefault="00503502" w:rsidP="001910C3">
      <w:pPr>
        <w:spacing w:line="360" w:lineRule="auto"/>
        <w:rPr>
          <w:rFonts w:ascii="Times New Roman" w:hAnsi="Times New Roman" w:cs="Times New Roman"/>
          <w:sz w:val="24"/>
          <w:szCs w:val="24"/>
        </w:rPr>
      </w:pPr>
      <w:r>
        <w:rPr>
          <w:rFonts w:ascii="Times New Roman" w:hAnsi="Times New Roman"/>
          <w:sz w:val="24"/>
          <w:szCs w:val="24"/>
        </w:rPr>
        <w:tab/>
        <w:t xml:space="preserve">Hostel Management should be able provide update to the users if there is any new event. </w:t>
      </w:r>
    </w:p>
    <w:p w:rsidR="001F660F" w:rsidRPr="000569F4" w:rsidRDefault="005F2DE6" w:rsidP="00497470">
      <w:pPr>
        <w:pStyle w:val="Heading2"/>
        <w:rPr>
          <w:sz w:val="24"/>
          <w:szCs w:val="22"/>
        </w:rPr>
      </w:pPr>
      <w:bookmarkStart w:id="13" w:name="_Toc14035316"/>
      <w:r w:rsidRPr="000569F4">
        <w:rPr>
          <w:sz w:val="24"/>
          <w:szCs w:val="22"/>
        </w:rPr>
        <w:t>2.2 Feasibility</w:t>
      </w:r>
      <w:r w:rsidR="006E40B7">
        <w:rPr>
          <w:sz w:val="24"/>
          <w:szCs w:val="22"/>
        </w:rPr>
        <w:t xml:space="preserve"> </w:t>
      </w:r>
      <w:r w:rsidR="00503502" w:rsidRPr="000569F4">
        <w:rPr>
          <w:sz w:val="24"/>
          <w:szCs w:val="22"/>
        </w:rPr>
        <w:t>Analysis</w:t>
      </w:r>
      <w:bookmarkEnd w:id="13"/>
    </w:p>
    <w:p w:rsidR="007268EA" w:rsidRDefault="007268EA" w:rsidP="001F660F">
      <w:pPr>
        <w:spacing w:line="360" w:lineRule="auto"/>
        <w:rPr>
          <w:rFonts w:ascii="Times New Roman" w:hAnsi="Times New Roman"/>
          <w:bCs/>
          <w:sz w:val="24"/>
          <w:szCs w:val="20"/>
        </w:rPr>
      </w:pPr>
      <w:r w:rsidRPr="007268EA">
        <w:rPr>
          <w:rFonts w:ascii="Times New Roman" w:hAnsi="Times New Roman"/>
          <w:bCs/>
          <w:sz w:val="24"/>
          <w:szCs w:val="20"/>
        </w:rPr>
        <w:t>A mobile web or app project requires a comprehensive evaluation of its technical requirements; the implementation plans and roadmap; company and customer readiness; legal and cultural issues and timescale.</w:t>
      </w:r>
    </w:p>
    <w:p w:rsidR="007268EA" w:rsidRDefault="007268EA" w:rsidP="00497470">
      <w:pPr>
        <w:pStyle w:val="Heading3"/>
      </w:pPr>
      <w:bookmarkStart w:id="14" w:name="_Toc14035317"/>
      <w:r>
        <w:t xml:space="preserve">2.2.1 </w:t>
      </w:r>
      <w:r w:rsidR="005F2DE6">
        <w:t>Technical</w:t>
      </w:r>
      <w:r>
        <w:t xml:space="preserve"> Feasibility</w:t>
      </w:r>
      <w:bookmarkEnd w:id="14"/>
    </w:p>
    <w:p w:rsidR="007268EA" w:rsidRDefault="007268EA" w:rsidP="001F660F">
      <w:pPr>
        <w:spacing w:line="360" w:lineRule="auto"/>
        <w:rPr>
          <w:rFonts w:ascii="Times New Roman" w:hAnsi="Times New Roman"/>
          <w:bCs/>
          <w:sz w:val="24"/>
          <w:szCs w:val="20"/>
        </w:rPr>
      </w:pPr>
      <w:r>
        <w:rPr>
          <w:rFonts w:ascii="Times New Roman" w:hAnsi="Times New Roman"/>
          <w:bCs/>
          <w:sz w:val="24"/>
          <w:szCs w:val="20"/>
        </w:rPr>
        <w:tab/>
      </w:r>
      <w:r w:rsidR="00F52EDC">
        <w:rPr>
          <w:rFonts w:ascii="Times New Roman" w:hAnsi="Times New Roman"/>
          <w:bCs/>
          <w:sz w:val="24"/>
          <w:szCs w:val="20"/>
        </w:rPr>
        <w:t xml:space="preserve">The best platform to make the Hostel Management System is android because it the most </w:t>
      </w:r>
      <w:r w:rsidR="005F2DE6">
        <w:rPr>
          <w:rFonts w:ascii="Times New Roman" w:hAnsi="Times New Roman"/>
          <w:bCs/>
          <w:sz w:val="24"/>
          <w:szCs w:val="20"/>
        </w:rPr>
        <w:t>popular</w:t>
      </w:r>
      <w:r w:rsidR="00F52EDC">
        <w:rPr>
          <w:rFonts w:ascii="Times New Roman" w:hAnsi="Times New Roman"/>
          <w:bCs/>
          <w:sz w:val="24"/>
          <w:szCs w:val="20"/>
        </w:rPr>
        <w:t xml:space="preserve"> mobile </w:t>
      </w:r>
      <w:r w:rsidR="005F2DE6">
        <w:rPr>
          <w:rFonts w:ascii="Times New Roman" w:hAnsi="Times New Roman"/>
          <w:bCs/>
          <w:sz w:val="24"/>
          <w:szCs w:val="20"/>
        </w:rPr>
        <w:t>platform</w:t>
      </w:r>
      <w:r w:rsidR="00F52EDC">
        <w:rPr>
          <w:rFonts w:ascii="Times New Roman" w:hAnsi="Times New Roman"/>
          <w:bCs/>
          <w:sz w:val="24"/>
          <w:szCs w:val="20"/>
        </w:rPr>
        <w:t xml:space="preserve"> and is easy accessible to everyone as mobile devices has </w:t>
      </w:r>
      <w:r w:rsidR="005F2DE6">
        <w:rPr>
          <w:rFonts w:ascii="Times New Roman" w:hAnsi="Times New Roman"/>
          <w:bCs/>
          <w:sz w:val="24"/>
          <w:szCs w:val="20"/>
        </w:rPr>
        <w:t>become</w:t>
      </w:r>
      <w:r w:rsidR="00F52EDC">
        <w:rPr>
          <w:rFonts w:ascii="Times New Roman" w:hAnsi="Times New Roman"/>
          <w:bCs/>
          <w:sz w:val="24"/>
          <w:szCs w:val="20"/>
        </w:rPr>
        <w:t xml:space="preserve"> the </w:t>
      </w:r>
      <w:r w:rsidR="005F2DE6">
        <w:rPr>
          <w:rFonts w:ascii="Times New Roman" w:hAnsi="Times New Roman"/>
          <w:bCs/>
          <w:sz w:val="24"/>
          <w:szCs w:val="20"/>
        </w:rPr>
        <w:t>necessity</w:t>
      </w:r>
      <w:r w:rsidR="00F52EDC">
        <w:rPr>
          <w:rFonts w:ascii="Times New Roman" w:hAnsi="Times New Roman"/>
          <w:bCs/>
          <w:sz w:val="24"/>
          <w:szCs w:val="20"/>
        </w:rPr>
        <w:t xml:space="preserve"> of life. Android have a robust community and advance development tool like Android Studio. </w:t>
      </w:r>
    </w:p>
    <w:p w:rsidR="00F52EDC" w:rsidRDefault="00F52EDC" w:rsidP="001F660F">
      <w:pPr>
        <w:spacing w:line="360" w:lineRule="auto"/>
        <w:rPr>
          <w:rFonts w:ascii="Times New Roman" w:hAnsi="Times New Roman"/>
          <w:bCs/>
          <w:sz w:val="24"/>
          <w:szCs w:val="20"/>
        </w:rPr>
      </w:pPr>
    </w:p>
    <w:p w:rsidR="00497470" w:rsidRDefault="00497470" w:rsidP="001F660F">
      <w:pPr>
        <w:spacing w:line="360" w:lineRule="auto"/>
        <w:rPr>
          <w:rFonts w:ascii="Times New Roman" w:hAnsi="Times New Roman"/>
          <w:bCs/>
          <w:sz w:val="24"/>
          <w:szCs w:val="20"/>
        </w:rPr>
      </w:pPr>
    </w:p>
    <w:p w:rsidR="00497470" w:rsidRDefault="00497470" w:rsidP="001F660F">
      <w:pPr>
        <w:spacing w:line="360" w:lineRule="auto"/>
        <w:rPr>
          <w:rFonts w:ascii="Times New Roman" w:hAnsi="Times New Roman"/>
          <w:bCs/>
          <w:sz w:val="24"/>
          <w:szCs w:val="20"/>
        </w:rPr>
      </w:pPr>
    </w:p>
    <w:p w:rsidR="00F52EDC" w:rsidRDefault="00F52EDC" w:rsidP="00497470">
      <w:pPr>
        <w:pStyle w:val="Heading3"/>
      </w:pPr>
      <w:bookmarkStart w:id="15" w:name="_Toc14035318"/>
      <w:r>
        <w:t xml:space="preserve">2.2.2 Operational </w:t>
      </w:r>
      <w:bookmarkEnd w:id="15"/>
      <w:r w:rsidR="005F2DE6">
        <w:t>Assessment</w:t>
      </w:r>
    </w:p>
    <w:p w:rsidR="0018734A" w:rsidRDefault="00F52EDC" w:rsidP="0018734A">
      <w:pPr>
        <w:spacing w:line="360" w:lineRule="auto"/>
        <w:rPr>
          <w:rFonts w:ascii="Times New Roman" w:hAnsi="Times New Roman"/>
          <w:sz w:val="24"/>
          <w:szCs w:val="24"/>
        </w:rPr>
      </w:pPr>
      <w:r>
        <w:rPr>
          <w:rFonts w:ascii="Times New Roman" w:hAnsi="Times New Roman"/>
          <w:bCs/>
          <w:sz w:val="24"/>
          <w:szCs w:val="20"/>
        </w:rPr>
        <w:t xml:space="preserve"> The Hostel Management System will be a welcome </w:t>
      </w:r>
      <w:r w:rsidR="005F2DE6">
        <w:rPr>
          <w:rFonts w:ascii="Times New Roman" w:hAnsi="Times New Roman"/>
          <w:bCs/>
          <w:sz w:val="24"/>
          <w:szCs w:val="20"/>
        </w:rPr>
        <w:t>addition</w:t>
      </w:r>
      <w:r>
        <w:rPr>
          <w:rFonts w:ascii="Times New Roman" w:hAnsi="Times New Roman"/>
          <w:bCs/>
          <w:sz w:val="24"/>
          <w:szCs w:val="20"/>
        </w:rPr>
        <w:t xml:space="preserve"> because it will help the student (client) better assess the hostel they want to register at. </w:t>
      </w:r>
      <w:r w:rsidR="0018734A">
        <w:rPr>
          <w:rFonts w:ascii="Times New Roman" w:hAnsi="Times New Roman"/>
          <w:bCs/>
          <w:sz w:val="24"/>
          <w:szCs w:val="20"/>
        </w:rPr>
        <w:t xml:space="preserve">Student will be updated about the mess schedule and event related to the hostel so they can be better prepared if the want to change something or looking </w:t>
      </w:r>
      <w:r w:rsidR="005F2DE6">
        <w:rPr>
          <w:rFonts w:ascii="Times New Roman" w:hAnsi="Times New Roman"/>
          <w:bCs/>
          <w:sz w:val="24"/>
          <w:szCs w:val="20"/>
        </w:rPr>
        <w:t>forward</w:t>
      </w:r>
      <w:r w:rsidR="0018734A">
        <w:rPr>
          <w:rFonts w:ascii="Times New Roman" w:hAnsi="Times New Roman"/>
          <w:bCs/>
          <w:sz w:val="24"/>
          <w:szCs w:val="20"/>
        </w:rPr>
        <w:t xml:space="preserve"> to something. </w:t>
      </w:r>
    </w:p>
    <w:p w:rsidR="001F660F" w:rsidRPr="00C47341" w:rsidRDefault="001F660F" w:rsidP="00497470">
      <w:pPr>
        <w:pStyle w:val="Heading2"/>
        <w:rPr>
          <w:rFonts w:eastAsia="Times New Roman"/>
          <w:szCs w:val="20"/>
        </w:rPr>
      </w:pPr>
      <w:bookmarkStart w:id="16" w:name="_Toc14035319"/>
      <w:r w:rsidRPr="00C47341">
        <w:rPr>
          <w:rFonts w:eastAsia="Times New Roman"/>
          <w:sz w:val="24"/>
          <w:szCs w:val="20"/>
        </w:rPr>
        <w:t>2.3</w:t>
      </w:r>
      <w:r w:rsidR="0018734A" w:rsidRPr="00C47341">
        <w:rPr>
          <w:rFonts w:eastAsia="Times New Roman"/>
          <w:sz w:val="24"/>
          <w:szCs w:val="22"/>
        </w:rPr>
        <w:t>System Specification</w:t>
      </w:r>
      <w:bookmarkEnd w:id="16"/>
    </w:p>
    <w:p w:rsidR="0018734A" w:rsidRDefault="0004221A" w:rsidP="001F660F">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System </w:t>
      </w:r>
      <w:r w:rsidR="005F2DE6">
        <w:rPr>
          <w:rFonts w:ascii="Times New Roman" w:eastAsia="Times New Roman" w:hAnsi="Times New Roman" w:cs="Times New Roman"/>
          <w:bCs/>
          <w:sz w:val="24"/>
          <w:szCs w:val="24"/>
        </w:rPr>
        <w:t>specification</w:t>
      </w:r>
      <w:r>
        <w:rPr>
          <w:rFonts w:ascii="Times New Roman" w:eastAsia="Times New Roman" w:hAnsi="Times New Roman" w:cs="Times New Roman"/>
          <w:bCs/>
          <w:sz w:val="24"/>
          <w:szCs w:val="24"/>
        </w:rPr>
        <w:t xml:space="preserve"> of the development environment are the:</w:t>
      </w:r>
    </w:p>
    <w:p w:rsidR="0004221A" w:rsidRDefault="0004221A" w:rsidP="0004221A">
      <w:pPr>
        <w:pStyle w:val="ListParagraph"/>
        <w:numPr>
          <w:ilvl w:val="0"/>
          <w:numId w:val="23"/>
        </w:numPr>
        <w:spacing w:line="360" w:lineRule="auto"/>
        <w:rPr>
          <w:rFonts w:ascii="Times New Roman" w:eastAsia="Times New Roman" w:hAnsi="Times New Roman"/>
          <w:bCs/>
          <w:sz w:val="24"/>
          <w:szCs w:val="24"/>
        </w:rPr>
      </w:pPr>
      <w:r>
        <w:rPr>
          <w:rFonts w:ascii="Times New Roman" w:eastAsia="Times New Roman" w:hAnsi="Times New Roman"/>
          <w:bCs/>
          <w:sz w:val="24"/>
          <w:szCs w:val="24"/>
        </w:rPr>
        <w:t>Laptop core i5 4 gen or higher with 4 GB or more ram</w:t>
      </w:r>
    </w:p>
    <w:p w:rsidR="0004221A" w:rsidRDefault="0004221A" w:rsidP="0004221A">
      <w:pPr>
        <w:pStyle w:val="ListParagraph"/>
        <w:numPr>
          <w:ilvl w:val="0"/>
          <w:numId w:val="23"/>
        </w:numPr>
        <w:spacing w:line="360" w:lineRule="auto"/>
        <w:rPr>
          <w:rFonts w:ascii="Times New Roman" w:eastAsia="Times New Roman" w:hAnsi="Times New Roman"/>
          <w:bCs/>
          <w:sz w:val="24"/>
          <w:szCs w:val="24"/>
        </w:rPr>
      </w:pPr>
      <w:r>
        <w:rPr>
          <w:rFonts w:ascii="Times New Roman" w:eastAsia="Times New Roman" w:hAnsi="Times New Roman"/>
          <w:bCs/>
          <w:sz w:val="24"/>
          <w:szCs w:val="24"/>
        </w:rPr>
        <w:t>Android Studio 3.4 or higher</w:t>
      </w:r>
    </w:p>
    <w:p w:rsidR="0004221A" w:rsidRDefault="005F2DE6" w:rsidP="0004221A">
      <w:pPr>
        <w:spacing w:line="360" w:lineRule="auto"/>
        <w:rPr>
          <w:rFonts w:ascii="Times New Roman" w:eastAsia="Times New Roman" w:hAnsi="Times New Roman"/>
          <w:bCs/>
          <w:sz w:val="24"/>
          <w:szCs w:val="24"/>
        </w:rPr>
      </w:pPr>
      <w:r>
        <w:rPr>
          <w:rFonts w:ascii="Times New Roman" w:eastAsia="Times New Roman" w:hAnsi="Times New Roman"/>
          <w:bCs/>
          <w:sz w:val="24"/>
          <w:szCs w:val="24"/>
        </w:rPr>
        <w:t>Minimumrequirement</w:t>
      </w:r>
      <w:r w:rsidR="0004221A">
        <w:rPr>
          <w:rFonts w:ascii="Times New Roman" w:eastAsia="Times New Roman" w:hAnsi="Times New Roman"/>
          <w:bCs/>
          <w:sz w:val="24"/>
          <w:szCs w:val="24"/>
        </w:rPr>
        <w:t xml:space="preserve"> for the user machine</w:t>
      </w:r>
    </w:p>
    <w:p w:rsidR="0004221A" w:rsidRPr="0004221A" w:rsidRDefault="0004221A" w:rsidP="0004221A">
      <w:pPr>
        <w:pStyle w:val="ListParagraph"/>
        <w:numPr>
          <w:ilvl w:val="0"/>
          <w:numId w:val="25"/>
        </w:numPr>
        <w:spacing w:line="360" w:lineRule="auto"/>
        <w:rPr>
          <w:rFonts w:ascii="Times New Roman" w:eastAsia="Times New Roman" w:hAnsi="Times New Roman"/>
          <w:bCs/>
          <w:sz w:val="24"/>
          <w:szCs w:val="24"/>
        </w:rPr>
      </w:pPr>
      <w:r>
        <w:rPr>
          <w:rFonts w:ascii="Times New Roman" w:eastAsia="Times New Roman" w:hAnsi="Times New Roman"/>
          <w:bCs/>
          <w:sz w:val="24"/>
          <w:szCs w:val="24"/>
        </w:rPr>
        <w:t>Mobile device</w:t>
      </w:r>
    </w:p>
    <w:p w:rsidR="001F660F" w:rsidRPr="0004221A" w:rsidRDefault="0004221A" w:rsidP="0004221A">
      <w:pPr>
        <w:pStyle w:val="ListParagraph"/>
        <w:numPr>
          <w:ilvl w:val="0"/>
          <w:numId w:val="25"/>
        </w:numPr>
        <w:spacing w:line="360" w:lineRule="auto"/>
        <w:rPr>
          <w:rFonts w:ascii="Times New Roman" w:eastAsia="Times New Roman" w:hAnsi="Times New Roman"/>
          <w:bCs/>
          <w:sz w:val="24"/>
          <w:szCs w:val="24"/>
        </w:rPr>
      </w:pPr>
      <w:r>
        <w:rPr>
          <w:rFonts w:ascii="Times New Roman" w:eastAsia="Times New Roman" w:hAnsi="Times New Roman"/>
          <w:bCs/>
          <w:sz w:val="24"/>
          <w:szCs w:val="24"/>
        </w:rPr>
        <w:t>Andriod SDK 16 or higher ( Android 4.0 or higher)</w:t>
      </w:r>
      <w:r w:rsidR="001F660F" w:rsidRPr="0004221A">
        <w:rPr>
          <w:rFonts w:ascii="Times New Roman" w:eastAsia="Times New Roman" w:hAnsi="Times New Roman"/>
          <w:b/>
          <w:sz w:val="32"/>
        </w:rPr>
        <w:br w:type="page"/>
      </w:r>
    </w:p>
    <w:p w:rsidR="00BD0F4D" w:rsidRPr="005C185D" w:rsidRDefault="00EA564E" w:rsidP="00BD0F4D">
      <w:pPr>
        <w:pStyle w:val="Heading1"/>
        <w:jc w:val="left"/>
        <w:rPr>
          <w:rFonts w:eastAsia="Times New Roman"/>
          <w:b w:val="0"/>
        </w:rPr>
      </w:pPr>
      <w:bookmarkStart w:id="17" w:name="_Toc14035320"/>
      <w:r w:rsidRPr="005C185D">
        <w:rPr>
          <w:rFonts w:eastAsia="Times New Roman"/>
          <w:b w:val="0"/>
        </w:rPr>
        <w:lastRenderedPageBreak/>
        <w:t>Chapter 3:</w:t>
      </w:r>
    </w:p>
    <w:p w:rsidR="00261D28" w:rsidRPr="00BD0F4D" w:rsidRDefault="00497470" w:rsidP="00BD0F4D">
      <w:pPr>
        <w:pStyle w:val="Heading1"/>
        <w:rPr>
          <w:rFonts w:eastAsia="Times New Roman"/>
          <w:bCs/>
        </w:rPr>
      </w:pPr>
      <w:r w:rsidRPr="00934426">
        <w:rPr>
          <w:rFonts w:eastAsia="Times New Roman"/>
        </w:rPr>
        <w:t xml:space="preserve"> </w:t>
      </w:r>
      <w:r w:rsidR="0094151E" w:rsidRPr="00934426">
        <w:rPr>
          <w:rFonts w:eastAsia="Times New Roman"/>
        </w:rPr>
        <w:t>EXISTING SYSTEM</w:t>
      </w:r>
      <w:bookmarkEnd w:id="17"/>
    </w:p>
    <w:p w:rsidR="00261D28" w:rsidRPr="00055851" w:rsidRDefault="00261D28">
      <w:pPr>
        <w:tabs>
          <w:tab w:val="left" w:pos="720"/>
          <w:tab w:val="left" w:pos="4680"/>
        </w:tabs>
        <w:spacing w:after="0" w:line="360" w:lineRule="auto"/>
        <w:ind w:left="360"/>
        <w:jc w:val="center"/>
        <w:rPr>
          <w:rFonts w:ascii="Times New Roman" w:eastAsia="Times New Roman" w:hAnsi="Times New Roman" w:cs="Times New Roman"/>
          <w:b/>
          <w:sz w:val="28"/>
          <w:szCs w:val="18"/>
        </w:rPr>
      </w:pPr>
    </w:p>
    <w:p w:rsidR="00261D28" w:rsidRPr="00055851" w:rsidRDefault="00497470" w:rsidP="00CB49EE">
      <w:pPr>
        <w:pStyle w:val="Heading2"/>
        <w:spacing w:line="360" w:lineRule="auto"/>
        <w:rPr>
          <w:rFonts w:eastAsia="Times New Roman"/>
          <w:sz w:val="24"/>
          <w:szCs w:val="22"/>
        </w:rPr>
      </w:pPr>
      <w:bookmarkStart w:id="18" w:name="_Toc14035321"/>
      <w:r w:rsidRPr="00055851">
        <w:rPr>
          <w:rFonts w:eastAsia="Times New Roman"/>
          <w:sz w:val="24"/>
          <w:szCs w:val="22"/>
        </w:rPr>
        <w:t xml:space="preserve">3.1 Problems </w:t>
      </w:r>
      <w:r w:rsidR="005F2DE6" w:rsidRPr="00055851">
        <w:rPr>
          <w:rFonts w:eastAsia="Times New Roman"/>
          <w:sz w:val="24"/>
          <w:szCs w:val="22"/>
        </w:rPr>
        <w:t>in</w:t>
      </w:r>
      <w:r w:rsidRPr="00055851">
        <w:rPr>
          <w:rFonts w:eastAsia="Times New Roman"/>
          <w:sz w:val="24"/>
          <w:szCs w:val="22"/>
        </w:rPr>
        <w:t xml:space="preserve"> Existing System</w:t>
      </w:r>
      <w:bookmarkEnd w:id="18"/>
    </w:p>
    <w:p w:rsidR="0004221A" w:rsidRDefault="0000122E" w:rsidP="00CB49EE">
      <w:pPr>
        <w:numPr>
          <w:ilvl w:val="0"/>
          <w:numId w:val="4"/>
        </w:numPr>
        <w:tabs>
          <w:tab w:val="left" w:pos="720"/>
        </w:tabs>
        <w:spacing w:after="200" w:line="360" w:lineRule="auto"/>
        <w:ind w:left="1080" w:hanging="360"/>
        <w:jc w:val="left"/>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The user </w:t>
      </w:r>
      <w:r w:rsidR="005F2DE6">
        <w:rPr>
          <w:rFonts w:ascii="Times New Roman" w:eastAsia="Times New Roman" w:hAnsi="Times New Roman" w:cs="Times New Roman"/>
          <w:color w:val="333333"/>
          <w:sz w:val="24"/>
        </w:rPr>
        <w:t>has</w:t>
      </w:r>
      <w:r>
        <w:rPr>
          <w:rFonts w:ascii="Times New Roman" w:eastAsia="Times New Roman" w:hAnsi="Times New Roman" w:cs="Times New Roman"/>
          <w:color w:val="333333"/>
          <w:sz w:val="24"/>
        </w:rPr>
        <w:t xml:space="preserve"> to no information about the hostel within going there in person.</w:t>
      </w:r>
    </w:p>
    <w:p w:rsidR="0000122E" w:rsidRPr="00DD1574" w:rsidRDefault="0000122E" w:rsidP="00CB49EE">
      <w:pPr>
        <w:numPr>
          <w:ilvl w:val="0"/>
          <w:numId w:val="4"/>
        </w:numPr>
        <w:tabs>
          <w:tab w:val="left" w:pos="720"/>
        </w:tabs>
        <w:spacing w:after="200" w:line="360" w:lineRule="auto"/>
        <w:ind w:left="1080" w:hanging="360"/>
        <w:jc w:val="left"/>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The Schedule and mess information in not known until very end by then nothing can be done. This information can be helpful if menu is not up to teast the student </w:t>
      </w:r>
      <w:r w:rsidR="005F2DE6">
        <w:rPr>
          <w:rFonts w:ascii="Times New Roman" w:eastAsia="Times New Roman" w:hAnsi="Times New Roman" w:cs="Times New Roman"/>
          <w:color w:val="333333"/>
          <w:sz w:val="24"/>
        </w:rPr>
        <w:t>has</w:t>
      </w:r>
      <w:r>
        <w:rPr>
          <w:rFonts w:ascii="Times New Roman" w:eastAsia="Times New Roman" w:hAnsi="Times New Roman" w:cs="Times New Roman"/>
          <w:color w:val="333333"/>
          <w:sz w:val="24"/>
        </w:rPr>
        <w:t xml:space="preserve"> to go to the look for the other option.</w:t>
      </w:r>
    </w:p>
    <w:p w:rsidR="00261D28" w:rsidRPr="0000122E" w:rsidRDefault="0000122E" w:rsidP="00CB49EE">
      <w:pPr>
        <w:numPr>
          <w:ilvl w:val="0"/>
          <w:numId w:val="5"/>
        </w:numPr>
        <w:tabs>
          <w:tab w:val="left" w:pos="720"/>
        </w:tabs>
        <w:spacing w:after="200" w:line="360" w:lineRule="auto"/>
        <w:ind w:left="1080" w:hanging="360"/>
        <w:jc w:val="left"/>
        <w:rPr>
          <w:rFonts w:ascii="Times New Roman" w:eastAsia="Times New Roman" w:hAnsi="Times New Roman" w:cs="Times New Roman"/>
          <w:sz w:val="24"/>
        </w:rPr>
      </w:pPr>
      <w:r>
        <w:rPr>
          <w:rFonts w:ascii="Times New Roman" w:eastAsia="Times New Roman" w:hAnsi="Times New Roman" w:cs="Times New Roman"/>
          <w:color w:val="333333"/>
          <w:sz w:val="24"/>
        </w:rPr>
        <w:t xml:space="preserve">The student </w:t>
      </w:r>
      <w:r w:rsidR="005F2DE6">
        <w:rPr>
          <w:rFonts w:ascii="Times New Roman" w:eastAsia="Times New Roman" w:hAnsi="Times New Roman" w:cs="Times New Roman"/>
          <w:color w:val="333333"/>
          <w:sz w:val="24"/>
        </w:rPr>
        <w:t>has</w:t>
      </w:r>
      <w:r>
        <w:rPr>
          <w:rFonts w:ascii="Times New Roman" w:eastAsia="Times New Roman" w:hAnsi="Times New Roman" w:cs="Times New Roman"/>
          <w:color w:val="333333"/>
          <w:sz w:val="24"/>
        </w:rPr>
        <w:t xml:space="preserve"> to find the staff in person to complain if there is any problem and it might take longer to contact the staff.</w:t>
      </w:r>
    </w:p>
    <w:p w:rsidR="006945C9" w:rsidRPr="007E1ECB" w:rsidRDefault="0000122E" w:rsidP="00CB49EE">
      <w:pPr>
        <w:numPr>
          <w:ilvl w:val="0"/>
          <w:numId w:val="5"/>
        </w:numPr>
        <w:tabs>
          <w:tab w:val="left" w:pos="720"/>
        </w:tabs>
        <w:spacing w:after="200" w:line="360" w:lineRule="auto"/>
        <w:ind w:left="1080" w:hanging="360"/>
        <w:jc w:val="left"/>
        <w:rPr>
          <w:rFonts w:ascii="Times New Roman" w:eastAsia="Times New Roman" w:hAnsi="Times New Roman" w:cs="Times New Roman"/>
          <w:sz w:val="24"/>
        </w:rPr>
      </w:pPr>
      <w:r>
        <w:rPr>
          <w:rFonts w:ascii="Times New Roman" w:eastAsia="Times New Roman" w:hAnsi="Times New Roman" w:cs="Times New Roman"/>
          <w:color w:val="333333"/>
          <w:sz w:val="24"/>
        </w:rPr>
        <w:t xml:space="preserve">The student (client) go away for the hostel he will have no idea about the event and </w:t>
      </w:r>
      <w:r w:rsidR="005F2DE6">
        <w:rPr>
          <w:rFonts w:ascii="Times New Roman" w:eastAsia="Times New Roman" w:hAnsi="Times New Roman" w:cs="Times New Roman"/>
          <w:color w:val="333333"/>
          <w:sz w:val="24"/>
        </w:rPr>
        <w:t>announcement</w:t>
      </w:r>
      <w:r>
        <w:rPr>
          <w:rFonts w:ascii="Times New Roman" w:eastAsia="Times New Roman" w:hAnsi="Times New Roman" w:cs="Times New Roman"/>
          <w:color w:val="333333"/>
          <w:sz w:val="24"/>
        </w:rPr>
        <w:t xml:space="preserve"> about the hostel.</w:t>
      </w:r>
    </w:p>
    <w:p w:rsidR="006945C9" w:rsidRPr="007E1ECB" w:rsidRDefault="00497470" w:rsidP="006E40B7">
      <w:pPr>
        <w:pStyle w:val="Heading2"/>
        <w:spacing w:line="360" w:lineRule="auto"/>
        <w:jc w:val="both"/>
        <w:rPr>
          <w:rFonts w:eastAsia="Times New Roman"/>
          <w:sz w:val="24"/>
          <w:szCs w:val="22"/>
          <w:shd w:val="clear" w:color="auto" w:fill="FFFFFF"/>
        </w:rPr>
      </w:pPr>
      <w:bookmarkStart w:id="19" w:name="_Toc14035322"/>
      <w:r w:rsidRPr="007E1ECB">
        <w:rPr>
          <w:rFonts w:eastAsia="Times New Roman"/>
          <w:sz w:val="24"/>
          <w:szCs w:val="22"/>
          <w:shd w:val="clear" w:color="auto" w:fill="FFFFFF"/>
        </w:rPr>
        <w:t>3.2 Proposed System</w:t>
      </w:r>
      <w:bookmarkEnd w:id="19"/>
    </w:p>
    <w:p w:rsidR="007363D1" w:rsidRPr="00E44F26" w:rsidRDefault="006945C9" w:rsidP="006E40B7">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 xml:space="preserve">The Hotel Management System will let the student (client) register to the hostel and get updates about the hostel activities and events and will be able to know about the mess </w:t>
      </w:r>
      <w:r w:rsidR="005F2DE6">
        <w:rPr>
          <w:rFonts w:ascii="Times New Roman" w:eastAsia="Times New Roman" w:hAnsi="Times New Roman" w:cs="Times New Roman"/>
          <w:sz w:val="24"/>
          <w:shd w:val="clear" w:color="auto" w:fill="FFFFFF"/>
        </w:rPr>
        <w:t>schedule</w:t>
      </w:r>
      <w:r>
        <w:rPr>
          <w:rFonts w:ascii="Times New Roman" w:eastAsia="Times New Roman" w:hAnsi="Times New Roman" w:cs="Times New Roman"/>
          <w:sz w:val="24"/>
          <w:shd w:val="clear" w:color="auto" w:fill="FFFFFF"/>
        </w:rPr>
        <w:t xml:space="preserve"> and menu. They will also be provided with the </w:t>
      </w:r>
      <w:r w:rsidR="005F2DE6">
        <w:rPr>
          <w:rFonts w:ascii="Times New Roman" w:eastAsia="Times New Roman" w:hAnsi="Times New Roman" w:cs="Times New Roman"/>
          <w:sz w:val="24"/>
          <w:shd w:val="clear" w:color="auto" w:fill="FFFFFF"/>
        </w:rPr>
        <w:t>contact</w:t>
      </w:r>
      <w:r>
        <w:rPr>
          <w:rFonts w:ascii="Times New Roman" w:eastAsia="Times New Roman" w:hAnsi="Times New Roman" w:cs="Times New Roman"/>
          <w:sz w:val="24"/>
          <w:shd w:val="clear" w:color="auto" w:fill="FFFFFF"/>
        </w:rPr>
        <w:t xml:space="preserve"> of all the hostel employee and </w:t>
      </w:r>
      <w:r w:rsidR="005F2DE6">
        <w:rPr>
          <w:rFonts w:ascii="Times New Roman" w:eastAsia="Times New Roman" w:hAnsi="Times New Roman" w:cs="Times New Roman"/>
          <w:sz w:val="24"/>
          <w:shd w:val="clear" w:color="auto" w:fill="FFFFFF"/>
        </w:rPr>
        <w:t>technical</w:t>
      </w:r>
      <w:r>
        <w:rPr>
          <w:rFonts w:ascii="Times New Roman" w:eastAsia="Times New Roman" w:hAnsi="Times New Roman" w:cs="Times New Roman"/>
          <w:sz w:val="24"/>
          <w:shd w:val="clear" w:color="auto" w:fill="FFFFFF"/>
        </w:rPr>
        <w:t xml:space="preserve"> staff as well as the hostel management.</w:t>
      </w:r>
    </w:p>
    <w:p w:rsidR="00261D28" w:rsidRPr="00E8003F" w:rsidRDefault="002973AD" w:rsidP="006E40B7">
      <w:pPr>
        <w:pStyle w:val="Heading2"/>
        <w:spacing w:line="360" w:lineRule="auto"/>
        <w:jc w:val="both"/>
        <w:rPr>
          <w:rFonts w:eastAsia="Times New Roman"/>
          <w:sz w:val="24"/>
          <w:szCs w:val="22"/>
        </w:rPr>
      </w:pPr>
      <w:bookmarkStart w:id="20" w:name="_Toc14035323"/>
      <w:r w:rsidRPr="00E8003F">
        <w:rPr>
          <w:rFonts w:eastAsia="Times New Roman"/>
          <w:sz w:val="24"/>
          <w:szCs w:val="22"/>
        </w:rPr>
        <w:t>3</w:t>
      </w:r>
      <w:r w:rsidR="00DA4326" w:rsidRPr="00E8003F">
        <w:rPr>
          <w:rFonts w:eastAsia="Times New Roman"/>
          <w:sz w:val="24"/>
          <w:szCs w:val="22"/>
        </w:rPr>
        <w:t>.3</w:t>
      </w:r>
      <w:r w:rsidR="008340E7" w:rsidRPr="00E8003F">
        <w:rPr>
          <w:rFonts w:eastAsia="Times New Roman"/>
          <w:sz w:val="24"/>
          <w:szCs w:val="22"/>
        </w:rPr>
        <w:t xml:space="preserve"> Convenience:</w:t>
      </w:r>
      <w:bookmarkEnd w:id="20"/>
    </w:p>
    <w:p w:rsidR="00261D28" w:rsidRDefault="008340E7" w:rsidP="006E40B7">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Our proposed </w:t>
      </w:r>
      <w:r w:rsidR="006945C9">
        <w:rPr>
          <w:rFonts w:ascii="Times New Roman" w:eastAsia="Times New Roman" w:hAnsi="Times New Roman" w:cs="Times New Roman"/>
          <w:sz w:val="24"/>
        </w:rPr>
        <w:t>hostel management system</w:t>
      </w:r>
      <w:r>
        <w:rPr>
          <w:rFonts w:ascii="Times New Roman" w:eastAsia="Times New Roman" w:hAnsi="Times New Roman" w:cs="Times New Roman"/>
          <w:sz w:val="24"/>
        </w:rPr>
        <w:t xml:space="preserve"> is convenient. </w:t>
      </w:r>
      <w:r w:rsidR="006945C9">
        <w:rPr>
          <w:rFonts w:ascii="Times New Roman" w:eastAsia="Times New Roman" w:hAnsi="Times New Roman" w:cs="Times New Roman"/>
          <w:sz w:val="24"/>
        </w:rPr>
        <w:t>You can register online and get updates about the events and schedule of the hostel.</w:t>
      </w:r>
    </w:p>
    <w:p w:rsidR="00261D28" w:rsidRPr="007F5094" w:rsidRDefault="002973AD" w:rsidP="006E40B7">
      <w:pPr>
        <w:pStyle w:val="Heading2"/>
        <w:spacing w:line="360" w:lineRule="auto"/>
        <w:jc w:val="both"/>
        <w:rPr>
          <w:rFonts w:eastAsia="Times New Roman"/>
          <w:sz w:val="16"/>
          <w:szCs w:val="22"/>
        </w:rPr>
      </w:pPr>
      <w:bookmarkStart w:id="21" w:name="_Toc14035324"/>
      <w:r w:rsidRPr="007F5094">
        <w:rPr>
          <w:rFonts w:eastAsia="Times New Roman"/>
          <w:sz w:val="24"/>
          <w:szCs w:val="22"/>
        </w:rPr>
        <w:t>3</w:t>
      </w:r>
      <w:r w:rsidR="007A5A13" w:rsidRPr="007F5094">
        <w:rPr>
          <w:rFonts w:eastAsia="Times New Roman"/>
          <w:sz w:val="24"/>
          <w:szCs w:val="22"/>
        </w:rPr>
        <w:t>.4</w:t>
      </w:r>
      <w:r w:rsidR="006E40B7">
        <w:rPr>
          <w:rFonts w:eastAsia="Times New Roman"/>
          <w:sz w:val="24"/>
          <w:szCs w:val="22"/>
        </w:rPr>
        <w:t xml:space="preserve"> </w:t>
      </w:r>
      <w:r w:rsidR="006945C9" w:rsidRPr="007F5094">
        <w:rPr>
          <w:rFonts w:eastAsia="Times New Roman"/>
          <w:sz w:val="24"/>
          <w:szCs w:val="22"/>
        </w:rPr>
        <w:t>Registration</w:t>
      </w:r>
      <w:r w:rsidR="008340E7" w:rsidRPr="007F5094">
        <w:rPr>
          <w:rFonts w:eastAsia="Times New Roman"/>
          <w:sz w:val="24"/>
          <w:szCs w:val="22"/>
        </w:rPr>
        <w:t>:</w:t>
      </w:r>
      <w:bookmarkEnd w:id="21"/>
    </w:p>
    <w:p w:rsidR="006945C9" w:rsidRPr="001A0CDE" w:rsidRDefault="006945C9" w:rsidP="006E40B7">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You can register online and became the part of the hostel community and get a room there by a follow up.</w:t>
      </w:r>
    </w:p>
    <w:p w:rsidR="00261D28" w:rsidRPr="00B01F97" w:rsidRDefault="002973AD" w:rsidP="006E40B7">
      <w:pPr>
        <w:pStyle w:val="Heading2"/>
        <w:spacing w:line="360" w:lineRule="auto"/>
        <w:jc w:val="both"/>
        <w:rPr>
          <w:rFonts w:eastAsia="Times New Roman"/>
          <w:sz w:val="24"/>
          <w:szCs w:val="22"/>
        </w:rPr>
      </w:pPr>
      <w:bookmarkStart w:id="22" w:name="_Toc14035325"/>
      <w:r w:rsidRPr="00B01F97">
        <w:rPr>
          <w:rFonts w:eastAsia="Times New Roman"/>
          <w:sz w:val="24"/>
          <w:szCs w:val="22"/>
        </w:rPr>
        <w:t>3</w:t>
      </w:r>
      <w:r w:rsidR="00B97A06" w:rsidRPr="00B01F97">
        <w:rPr>
          <w:rFonts w:eastAsia="Times New Roman"/>
          <w:sz w:val="24"/>
          <w:szCs w:val="22"/>
        </w:rPr>
        <w:t>.5</w:t>
      </w:r>
      <w:r w:rsidR="006E40B7">
        <w:rPr>
          <w:rFonts w:eastAsia="Times New Roman"/>
          <w:sz w:val="24"/>
          <w:szCs w:val="22"/>
        </w:rPr>
        <w:t xml:space="preserve"> </w:t>
      </w:r>
      <w:r w:rsidR="006945C9" w:rsidRPr="00B01F97">
        <w:rPr>
          <w:rFonts w:eastAsia="Times New Roman"/>
          <w:sz w:val="24"/>
          <w:szCs w:val="22"/>
        </w:rPr>
        <w:t>Community</w:t>
      </w:r>
      <w:r w:rsidR="008340E7" w:rsidRPr="00B01F97">
        <w:rPr>
          <w:rFonts w:eastAsia="Times New Roman"/>
          <w:sz w:val="24"/>
          <w:szCs w:val="22"/>
        </w:rPr>
        <w:t>:</w:t>
      </w:r>
      <w:bookmarkEnd w:id="22"/>
    </w:p>
    <w:p w:rsidR="006945C9" w:rsidRDefault="006945C9" w:rsidP="006E40B7">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The application will provide all the contacts of the staff and management.</w:t>
      </w:r>
    </w:p>
    <w:p w:rsidR="00261D28" w:rsidRPr="001A0CDE" w:rsidRDefault="002973AD" w:rsidP="006E40B7">
      <w:pPr>
        <w:pStyle w:val="Heading2"/>
        <w:spacing w:line="360" w:lineRule="auto"/>
        <w:jc w:val="both"/>
        <w:rPr>
          <w:rFonts w:eastAsia="Times New Roman"/>
          <w:sz w:val="24"/>
          <w:szCs w:val="22"/>
        </w:rPr>
      </w:pPr>
      <w:bookmarkStart w:id="23" w:name="_Toc14035326"/>
      <w:r w:rsidRPr="001A0CDE">
        <w:rPr>
          <w:rFonts w:eastAsia="Times New Roman"/>
          <w:sz w:val="24"/>
          <w:szCs w:val="22"/>
        </w:rPr>
        <w:t>3</w:t>
      </w:r>
      <w:r w:rsidR="00C165AB" w:rsidRPr="001A0CDE">
        <w:rPr>
          <w:rFonts w:eastAsia="Times New Roman"/>
          <w:sz w:val="24"/>
          <w:szCs w:val="22"/>
        </w:rPr>
        <w:t>.6</w:t>
      </w:r>
      <w:r w:rsidR="005237F9" w:rsidRPr="001A0CDE">
        <w:rPr>
          <w:rFonts w:eastAsia="Times New Roman"/>
          <w:sz w:val="24"/>
          <w:szCs w:val="22"/>
        </w:rPr>
        <w:t xml:space="preserve"> </w:t>
      </w:r>
      <w:r w:rsidR="006E40B7">
        <w:rPr>
          <w:rFonts w:eastAsia="Times New Roman"/>
          <w:sz w:val="24"/>
          <w:szCs w:val="22"/>
        </w:rPr>
        <w:t xml:space="preserve"> </w:t>
      </w:r>
      <w:r w:rsidR="005237F9" w:rsidRPr="001A0CDE">
        <w:rPr>
          <w:rFonts w:eastAsia="Times New Roman"/>
          <w:sz w:val="24"/>
          <w:szCs w:val="22"/>
        </w:rPr>
        <w:t>Mess Schedule</w:t>
      </w:r>
      <w:r w:rsidR="008340E7" w:rsidRPr="001A0CDE">
        <w:rPr>
          <w:rFonts w:eastAsia="Times New Roman"/>
          <w:sz w:val="24"/>
          <w:szCs w:val="22"/>
        </w:rPr>
        <w:t>:</w:t>
      </w:r>
      <w:bookmarkEnd w:id="23"/>
    </w:p>
    <w:p w:rsidR="00203824" w:rsidRDefault="005237F9" w:rsidP="006E40B7">
      <w:pPr>
        <w:tabs>
          <w:tab w:val="left" w:pos="72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app will provide a schedule and the menu </w:t>
      </w:r>
      <w:r w:rsidR="005F2DE6">
        <w:rPr>
          <w:rFonts w:ascii="Times New Roman" w:eastAsia="Times New Roman" w:hAnsi="Times New Roman" w:cs="Times New Roman"/>
          <w:sz w:val="24"/>
        </w:rPr>
        <w:t>available</w:t>
      </w:r>
      <w:r>
        <w:rPr>
          <w:rFonts w:ascii="Times New Roman" w:eastAsia="Times New Roman" w:hAnsi="Times New Roman" w:cs="Times New Roman"/>
          <w:sz w:val="24"/>
        </w:rPr>
        <w:t xml:space="preserve"> in the mess. The will tell what will be </w:t>
      </w:r>
      <w:r w:rsidR="005F2DE6">
        <w:rPr>
          <w:rFonts w:ascii="Times New Roman" w:eastAsia="Times New Roman" w:hAnsi="Times New Roman" w:cs="Times New Roman"/>
          <w:sz w:val="24"/>
        </w:rPr>
        <w:t>available</w:t>
      </w:r>
      <w:r>
        <w:rPr>
          <w:rFonts w:ascii="Times New Roman" w:eastAsia="Times New Roman" w:hAnsi="Times New Roman" w:cs="Times New Roman"/>
          <w:sz w:val="24"/>
        </w:rPr>
        <w:t xml:space="preserve"> on what day and at which time.</w:t>
      </w:r>
    </w:p>
    <w:p w:rsidR="00CB49EE" w:rsidRPr="00CF74A3" w:rsidRDefault="00203824" w:rsidP="002D79A3">
      <w:pPr>
        <w:jc w:val="left"/>
        <w:rPr>
          <w:rFonts w:asciiTheme="majorBidi" w:eastAsia="Times New Roman" w:hAnsiTheme="majorBidi" w:cstheme="majorBidi"/>
          <w:b/>
          <w:bCs/>
          <w:sz w:val="28"/>
          <w:szCs w:val="28"/>
        </w:rPr>
      </w:pPr>
      <w:r>
        <w:rPr>
          <w:rFonts w:ascii="Times New Roman" w:eastAsia="Times New Roman" w:hAnsi="Times New Roman" w:cs="Times New Roman"/>
          <w:sz w:val="24"/>
        </w:rPr>
        <w:br w:type="page"/>
      </w:r>
      <w:bookmarkStart w:id="24" w:name="_Toc14035327"/>
      <w:r w:rsidR="00A03C08" w:rsidRPr="00CF74A3">
        <w:rPr>
          <w:rFonts w:asciiTheme="majorBidi" w:eastAsia="Times New Roman" w:hAnsiTheme="majorBidi" w:cstheme="majorBidi"/>
          <w:bCs/>
          <w:sz w:val="28"/>
          <w:szCs w:val="28"/>
        </w:rPr>
        <w:lastRenderedPageBreak/>
        <w:t xml:space="preserve">Chapter </w:t>
      </w:r>
      <w:r w:rsidR="00497470" w:rsidRPr="00CF74A3">
        <w:rPr>
          <w:rFonts w:asciiTheme="majorBidi" w:eastAsia="Times New Roman" w:hAnsiTheme="majorBidi" w:cstheme="majorBidi"/>
          <w:bCs/>
          <w:sz w:val="28"/>
          <w:szCs w:val="28"/>
        </w:rPr>
        <w:t>4:</w:t>
      </w:r>
    </w:p>
    <w:p w:rsidR="00261D28" w:rsidRPr="00497470" w:rsidRDefault="0094151E" w:rsidP="00497470">
      <w:pPr>
        <w:pStyle w:val="Heading1"/>
        <w:rPr>
          <w:rFonts w:eastAsia="Times New Roman"/>
          <w:bCs/>
          <w:szCs w:val="6"/>
        </w:rPr>
      </w:pPr>
      <w:r w:rsidRPr="00497470">
        <w:rPr>
          <w:rFonts w:eastAsia="Times New Roman"/>
        </w:rPr>
        <w:t>APPLICATION REQUIREMENT</w:t>
      </w:r>
      <w:bookmarkEnd w:id="24"/>
    </w:p>
    <w:p w:rsidR="00153D17" w:rsidRPr="00B519DD" w:rsidRDefault="00153D17" w:rsidP="00C1054F">
      <w:pPr>
        <w:tabs>
          <w:tab w:val="left" w:pos="720"/>
        </w:tabs>
        <w:spacing w:after="0" w:line="360" w:lineRule="auto"/>
        <w:ind w:left="357"/>
        <w:jc w:val="center"/>
        <w:rPr>
          <w:rFonts w:ascii="Times New Roman" w:eastAsia="Times New Roman" w:hAnsi="Times New Roman" w:cs="Times New Roman"/>
          <w:b/>
          <w:sz w:val="28"/>
          <w:szCs w:val="18"/>
        </w:rPr>
      </w:pPr>
    </w:p>
    <w:p w:rsidR="00393BD6" w:rsidRDefault="008340E7" w:rsidP="00D20517">
      <w:pPr>
        <w:tabs>
          <w:tab w:val="left" w:pos="720"/>
        </w:tabs>
        <w:spacing w:after="0" w:line="360" w:lineRule="auto"/>
        <w:ind w:left="357"/>
        <w:rPr>
          <w:rFonts w:ascii="Times New Roman" w:eastAsia="Times New Roman" w:hAnsi="Times New Roman" w:cs="Times New Roman"/>
          <w:sz w:val="24"/>
        </w:rPr>
      </w:pPr>
      <w:r>
        <w:rPr>
          <w:rFonts w:ascii="Times New Roman" w:eastAsia="Times New Roman" w:hAnsi="Times New Roman" w:cs="Times New Roman"/>
          <w:sz w:val="24"/>
        </w:rPr>
        <w:t>This chapter provides the Basic and other requirements of the software.</w:t>
      </w:r>
    </w:p>
    <w:p w:rsidR="00261D28" w:rsidRPr="00D20517" w:rsidRDefault="008340E7" w:rsidP="00497470">
      <w:pPr>
        <w:pStyle w:val="Heading2"/>
        <w:rPr>
          <w:rFonts w:eastAsia="Times New Roman"/>
          <w:sz w:val="24"/>
          <w:szCs w:val="22"/>
        </w:rPr>
      </w:pPr>
      <w:bookmarkStart w:id="25" w:name="_Toc14035328"/>
      <w:r w:rsidRPr="00D20517">
        <w:rPr>
          <w:rFonts w:eastAsia="Times New Roman"/>
          <w:sz w:val="24"/>
          <w:szCs w:val="22"/>
        </w:rPr>
        <w:t>4.1 Basic Requirements:</w:t>
      </w:r>
      <w:bookmarkEnd w:id="25"/>
    </w:p>
    <w:p w:rsidR="00261D28" w:rsidRDefault="008340E7" w:rsidP="006E40B7">
      <w:pPr>
        <w:tabs>
          <w:tab w:val="left" w:pos="72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The basic requirements include the software requirement and hardware requirements without which it will be impossible for a user to use/manage/edit this application.</w:t>
      </w:r>
    </w:p>
    <w:p w:rsidR="00261D28" w:rsidRDefault="008340E7" w:rsidP="00497470">
      <w:pPr>
        <w:pStyle w:val="Heading3"/>
      </w:pPr>
      <w:bookmarkStart w:id="26" w:name="_Toc14035329"/>
      <w:r>
        <w:t>4.1.1Software Requirements:</w:t>
      </w:r>
      <w:bookmarkEnd w:id="26"/>
    </w:p>
    <w:p w:rsidR="00261D28" w:rsidRDefault="008340E7" w:rsidP="006E40B7">
      <w:pPr>
        <w:tabs>
          <w:tab w:val="left" w:pos="72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The software requirements for a user to manage this application are as follows:</w:t>
      </w:r>
    </w:p>
    <w:p w:rsidR="005237F9" w:rsidRPr="005237F9" w:rsidRDefault="00845D5D" w:rsidP="00845D5D">
      <w:pPr>
        <w:tabs>
          <w:tab w:val="left" w:pos="720"/>
        </w:tabs>
        <w:spacing w:after="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Technologies</w:t>
      </w:r>
    </w:p>
    <w:p w:rsidR="00261D28" w:rsidRDefault="005237F9" w:rsidP="00BB648B">
      <w:pPr>
        <w:numPr>
          <w:ilvl w:val="0"/>
          <w:numId w:val="6"/>
        </w:numPr>
        <w:spacing w:after="200" w:line="360" w:lineRule="auto"/>
        <w:ind w:left="1080" w:hanging="360"/>
        <w:rPr>
          <w:rFonts w:ascii="Times New Roman" w:eastAsia="Calibri" w:hAnsi="Times New Roman" w:cs="Times New Roman"/>
          <w:sz w:val="22"/>
        </w:rPr>
      </w:pPr>
      <w:r>
        <w:rPr>
          <w:rFonts w:ascii="Times New Roman" w:eastAsia="Calibri" w:hAnsi="Times New Roman" w:cs="Times New Roman"/>
          <w:sz w:val="22"/>
        </w:rPr>
        <w:t>Java JDK</w:t>
      </w:r>
    </w:p>
    <w:p w:rsidR="005237F9" w:rsidRPr="00BB648B" w:rsidRDefault="005237F9" w:rsidP="00BB648B">
      <w:pPr>
        <w:numPr>
          <w:ilvl w:val="0"/>
          <w:numId w:val="6"/>
        </w:numPr>
        <w:spacing w:after="200" w:line="360" w:lineRule="auto"/>
        <w:ind w:left="1080" w:hanging="360"/>
        <w:rPr>
          <w:rFonts w:ascii="Times New Roman" w:eastAsia="Calibri" w:hAnsi="Times New Roman" w:cs="Times New Roman"/>
          <w:sz w:val="22"/>
        </w:rPr>
      </w:pPr>
      <w:r>
        <w:rPr>
          <w:rFonts w:ascii="Times New Roman" w:eastAsia="Calibri" w:hAnsi="Times New Roman" w:cs="Times New Roman"/>
          <w:sz w:val="22"/>
        </w:rPr>
        <w:t xml:space="preserve">Android Studio 3.4 </w:t>
      </w:r>
    </w:p>
    <w:p w:rsidR="00261D28" w:rsidRDefault="005237F9" w:rsidP="00BB648B">
      <w:pPr>
        <w:numPr>
          <w:ilvl w:val="0"/>
          <w:numId w:val="6"/>
        </w:numPr>
        <w:spacing w:after="200" w:line="360" w:lineRule="auto"/>
        <w:ind w:left="1080" w:hanging="360"/>
        <w:rPr>
          <w:rFonts w:ascii="Times New Roman" w:eastAsia="Calibri" w:hAnsi="Times New Roman" w:cs="Times New Roman"/>
          <w:sz w:val="22"/>
        </w:rPr>
      </w:pPr>
      <w:r>
        <w:rPr>
          <w:rFonts w:ascii="Times New Roman" w:eastAsia="Calibri" w:hAnsi="Times New Roman" w:cs="Times New Roman"/>
          <w:sz w:val="22"/>
        </w:rPr>
        <w:t>Android Emulator</w:t>
      </w:r>
    </w:p>
    <w:p w:rsidR="005237F9" w:rsidRPr="00FB0981" w:rsidRDefault="00446EEB" w:rsidP="00FB0981">
      <w:pPr>
        <w:numPr>
          <w:ilvl w:val="0"/>
          <w:numId w:val="6"/>
        </w:numPr>
        <w:spacing w:after="200" w:line="360" w:lineRule="auto"/>
        <w:ind w:left="1080" w:hanging="360"/>
        <w:rPr>
          <w:rFonts w:ascii="Times New Roman" w:eastAsia="Calibri" w:hAnsi="Times New Roman" w:cs="Times New Roman"/>
          <w:sz w:val="22"/>
        </w:rPr>
      </w:pPr>
      <w:r>
        <w:rPr>
          <w:rFonts w:ascii="Times New Roman" w:eastAsia="Calibri" w:hAnsi="Times New Roman" w:cs="Times New Roman"/>
          <w:sz w:val="22"/>
        </w:rPr>
        <w:t>Griddle</w:t>
      </w:r>
      <w:r w:rsidR="00845D5D">
        <w:rPr>
          <w:rFonts w:ascii="Times New Roman" w:eastAsia="Calibri" w:hAnsi="Times New Roman" w:cs="Times New Roman"/>
          <w:sz w:val="22"/>
        </w:rPr>
        <w:t xml:space="preserve"> Build System</w:t>
      </w:r>
    </w:p>
    <w:p w:rsidR="00261D28" w:rsidRDefault="008340E7" w:rsidP="00497470">
      <w:pPr>
        <w:pStyle w:val="Heading3"/>
      </w:pPr>
      <w:bookmarkStart w:id="27" w:name="_Toc14035330"/>
      <w:r>
        <w:t>4.1.2 Hardware Requirements:</w:t>
      </w:r>
      <w:bookmarkEnd w:id="27"/>
    </w:p>
    <w:p w:rsidR="00261D28" w:rsidRDefault="008340E7" w:rsidP="006E40B7">
      <w:pPr>
        <w:tabs>
          <w:tab w:val="left" w:pos="72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The hardware requirements for a user to manage this application are as follows:</w:t>
      </w:r>
    </w:p>
    <w:p w:rsidR="00CB6293" w:rsidRDefault="005237F9" w:rsidP="00BB648B">
      <w:pPr>
        <w:numPr>
          <w:ilvl w:val="0"/>
          <w:numId w:val="7"/>
        </w:numPr>
        <w:spacing w:after="200" w:line="360" w:lineRule="auto"/>
        <w:ind w:left="1080" w:hanging="360"/>
        <w:rPr>
          <w:rFonts w:ascii="Times New Roman" w:eastAsia="Calibri" w:hAnsi="Times New Roman" w:cs="Times New Roman"/>
          <w:sz w:val="22"/>
          <w:shd w:val="clear" w:color="auto" w:fill="FFFFFF"/>
        </w:rPr>
      </w:pPr>
      <w:r>
        <w:rPr>
          <w:rFonts w:ascii="Times New Roman" w:eastAsia="Calibri" w:hAnsi="Times New Roman" w:cs="Times New Roman"/>
          <w:sz w:val="22"/>
          <w:shd w:val="clear" w:color="auto" w:fill="FFFFFF"/>
        </w:rPr>
        <w:t xml:space="preserve">Laptop </w:t>
      </w:r>
    </w:p>
    <w:p w:rsidR="005237F9" w:rsidRDefault="00CC5AB8" w:rsidP="00BB648B">
      <w:pPr>
        <w:numPr>
          <w:ilvl w:val="0"/>
          <w:numId w:val="7"/>
        </w:numPr>
        <w:spacing w:after="200" w:line="360" w:lineRule="auto"/>
        <w:ind w:left="1080" w:hanging="360"/>
        <w:rPr>
          <w:rFonts w:ascii="Times New Roman" w:eastAsia="Calibri" w:hAnsi="Times New Roman" w:cs="Times New Roman"/>
          <w:sz w:val="22"/>
          <w:shd w:val="clear" w:color="auto" w:fill="FFFFFF"/>
        </w:rPr>
      </w:pPr>
      <w:r>
        <w:rPr>
          <w:rFonts w:ascii="Times New Roman" w:eastAsia="Calibri" w:hAnsi="Times New Roman" w:cs="Times New Roman"/>
          <w:sz w:val="22"/>
          <w:shd w:val="clear" w:color="auto" w:fill="FFFFFF"/>
        </w:rPr>
        <w:t>Intel</w:t>
      </w:r>
      <w:r w:rsidR="005237F9">
        <w:rPr>
          <w:rFonts w:ascii="Times New Roman" w:eastAsia="Calibri" w:hAnsi="Times New Roman" w:cs="Times New Roman"/>
          <w:sz w:val="22"/>
          <w:shd w:val="clear" w:color="auto" w:fill="FFFFFF"/>
        </w:rPr>
        <w:t xml:space="preserve"> core i5 4 gen or higher processor</w:t>
      </w:r>
    </w:p>
    <w:p w:rsidR="005237F9" w:rsidRPr="00BB648B" w:rsidRDefault="005237F9" w:rsidP="00BB648B">
      <w:pPr>
        <w:numPr>
          <w:ilvl w:val="0"/>
          <w:numId w:val="7"/>
        </w:numPr>
        <w:spacing w:after="200" w:line="360" w:lineRule="auto"/>
        <w:ind w:left="1080" w:hanging="360"/>
        <w:rPr>
          <w:rFonts w:ascii="Times New Roman" w:eastAsia="Calibri" w:hAnsi="Times New Roman" w:cs="Times New Roman"/>
          <w:sz w:val="22"/>
          <w:shd w:val="clear" w:color="auto" w:fill="FFFFFF"/>
        </w:rPr>
      </w:pPr>
      <w:r>
        <w:rPr>
          <w:rFonts w:ascii="Times New Roman" w:eastAsia="Calibri" w:hAnsi="Times New Roman" w:cs="Times New Roman"/>
          <w:sz w:val="22"/>
          <w:shd w:val="clear" w:color="auto" w:fill="FFFFFF"/>
        </w:rPr>
        <w:t>4 GB Ram</w:t>
      </w:r>
    </w:p>
    <w:p w:rsidR="00845D5D" w:rsidRPr="00845D5D" w:rsidRDefault="005237F9" w:rsidP="00845D5D">
      <w:pPr>
        <w:numPr>
          <w:ilvl w:val="0"/>
          <w:numId w:val="7"/>
        </w:numPr>
        <w:spacing w:after="200" w:line="360" w:lineRule="auto"/>
        <w:ind w:left="1080" w:hanging="360"/>
        <w:rPr>
          <w:rFonts w:ascii="Times New Roman" w:eastAsia="Calibri" w:hAnsi="Times New Roman" w:cs="Times New Roman"/>
          <w:sz w:val="22"/>
          <w:shd w:val="clear" w:color="auto" w:fill="FFFFFF"/>
        </w:rPr>
      </w:pPr>
      <w:r>
        <w:rPr>
          <w:rFonts w:ascii="Times New Roman" w:eastAsia="Calibri" w:hAnsi="Times New Roman" w:cs="Times New Roman"/>
          <w:sz w:val="22"/>
          <w:shd w:val="clear" w:color="auto" w:fill="FFFFFF"/>
        </w:rPr>
        <w:t xml:space="preserve">Android Device (in case Emulator is not </w:t>
      </w:r>
      <w:r w:rsidR="00CC5AB8">
        <w:rPr>
          <w:rFonts w:ascii="Times New Roman" w:eastAsia="Calibri" w:hAnsi="Times New Roman" w:cs="Times New Roman"/>
          <w:sz w:val="22"/>
          <w:shd w:val="clear" w:color="auto" w:fill="FFFFFF"/>
        </w:rPr>
        <w:t>available</w:t>
      </w:r>
      <w:r>
        <w:rPr>
          <w:rFonts w:ascii="Times New Roman" w:eastAsia="Calibri" w:hAnsi="Times New Roman" w:cs="Times New Roman"/>
          <w:sz w:val="22"/>
          <w:shd w:val="clear" w:color="auto" w:fill="FFFFFF"/>
        </w:rPr>
        <w:t>)</w:t>
      </w:r>
    </w:p>
    <w:p w:rsidR="00261D28" w:rsidRPr="008508F8" w:rsidRDefault="008340E7" w:rsidP="00497470">
      <w:pPr>
        <w:pStyle w:val="Heading2"/>
        <w:rPr>
          <w:rFonts w:eastAsia="Times New Roman"/>
          <w:sz w:val="24"/>
          <w:szCs w:val="22"/>
        </w:rPr>
      </w:pPr>
      <w:bookmarkStart w:id="28" w:name="_Toc14035331"/>
      <w:r w:rsidRPr="008508F8">
        <w:rPr>
          <w:rFonts w:eastAsia="Times New Roman"/>
          <w:sz w:val="24"/>
          <w:szCs w:val="22"/>
        </w:rPr>
        <w:t>4.2 Other Requirements:</w:t>
      </w:r>
      <w:bookmarkEnd w:id="28"/>
    </w:p>
    <w:p w:rsidR="00261D28" w:rsidRPr="0047338E" w:rsidRDefault="00CC5AB8" w:rsidP="0047338E">
      <w:pPr>
        <w:numPr>
          <w:ilvl w:val="0"/>
          <w:numId w:val="8"/>
        </w:numPr>
        <w:tabs>
          <w:tab w:val="left" w:pos="720"/>
        </w:tabs>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Internet</w:t>
      </w:r>
      <w:r w:rsidR="00845D5D">
        <w:rPr>
          <w:rFonts w:ascii="Times New Roman" w:eastAsia="Times New Roman" w:hAnsi="Times New Roman" w:cs="Times New Roman"/>
          <w:sz w:val="24"/>
        </w:rPr>
        <w:t xml:space="preserve"> connection to download the Gradle latest build to make the software more effective.</w:t>
      </w:r>
    </w:p>
    <w:p w:rsidR="00845D5D" w:rsidRPr="00845D5D" w:rsidRDefault="00845D5D">
      <w:pPr>
        <w:numPr>
          <w:ilvl w:val="0"/>
          <w:numId w:val="10"/>
        </w:numPr>
        <w:tabs>
          <w:tab w:val="left" w:pos="720"/>
        </w:tabs>
        <w:spacing w:after="0" w:line="360" w:lineRule="auto"/>
        <w:ind w:left="780" w:hanging="360"/>
        <w:rPr>
          <w:rFonts w:ascii="Times New Roman" w:eastAsia="Times New Roman" w:hAnsi="Times New Roman" w:cs="Times New Roman"/>
          <w:b/>
          <w:sz w:val="24"/>
        </w:rPr>
      </w:pPr>
      <w:r>
        <w:rPr>
          <w:rFonts w:ascii="Times New Roman" w:eastAsia="Times New Roman" w:hAnsi="Times New Roman" w:cs="Times New Roman"/>
          <w:sz w:val="24"/>
        </w:rPr>
        <w:t>Android lint and other debugging tools</w:t>
      </w:r>
    </w:p>
    <w:p w:rsidR="00845D5D" w:rsidRDefault="00845D5D" w:rsidP="005237F9">
      <w:pPr>
        <w:numPr>
          <w:ilvl w:val="0"/>
          <w:numId w:val="11"/>
        </w:numPr>
        <w:tabs>
          <w:tab w:val="left" w:pos="720"/>
        </w:tabs>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Android SDK for instant run, so that the app can be run and tested more quickly.</w:t>
      </w:r>
    </w:p>
    <w:p w:rsidR="00080F1C" w:rsidRDefault="00EC67BF" w:rsidP="00EC67BF">
      <w:pPr>
        <w:numPr>
          <w:ilvl w:val="0"/>
          <w:numId w:val="12"/>
        </w:numPr>
        <w:tabs>
          <w:tab w:val="left" w:pos="720"/>
        </w:tabs>
        <w:spacing w:after="0" w:line="360" w:lineRule="auto"/>
        <w:ind w:left="720" w:hanging="360"/>
        <w:rPr>
          <w:rFonts w:ascii="Times New Roman" w:eastAsia="Times New Roman" w:hAnsi="Times New Roman" w:cs="Times New Roman"/>
          <w:b/>
          <w:sz w:val="28"/>
          <w:szCs w:val="2"/>
        </w:rPr>
      </w:pPr>
      <w:r>
        <w:rPr>
          <w:rFonts w:ascii="Times New Roman" w:eastAsia="Times New Roman" w:hAnsi="Times New Roman" w:cs="Times New Roman"/>
          <w:sz w:val="24"/>
        </w:rPr>
        <w:t>API to fetch data from the server.</w:t>
      </w:r>
      <w:r w:rsidR="00080F1C">
        <w:rPr>
          <w:rFonts w:ascii="Times New Roman" w:eastAsia="Times New Roman" w:hAnsi="Times New Roman" w:cs="Times New Roman"/>
          <w:b/>
          <w:sz w:val="28"/>
          <w:szCs w:val="2"/>
        </w:rPr>
        <w:br w:type="page"/>
      </w:r>
    </w:p>
    <w:p w:rsidR="00A32169" w:rsidRPr="00A32169" w:rsidRDefault="00E23515" w:rsidP="00A32169">
      <w:pPr>
        <w:pStyle w:val="Heading1"/>
        <w:jc w:val="left"/>
        <w:rPr>
          <w:rFonts w:eastAsia="Times New Roman"/>
          <w:b w:val="0"/>
        </w:rPr>
      </w:pPr>
      <w:bookmarkStart w:id="29" w:name="_Toc14035332"/>
      <w:r w:rsidRPr="00A32169">
        <w:rPr>
          <w:rFonts w:eastAsia="Times New Roman"/>
          <w:b w:val="0"/>
          <w:bCs/>
          <w:szCs w:val="2"/>
        </w:rPr>
        <w:lastRenderedPageBreak/>
        <w:t>Chapter 5</w:t>
      </w:r>
      <w:r w:rsidR="00497470" w:rsidRPr="00A32169">
        <w:rPr>
          <w:rFonts w:eastAsia="Times New Roman"/>
          <w:b w:val="0"/>
          <w:bCs/>
          <w:szCs w:val="2"/>
        </w:rPr>
        <w:t>:</w:t>
      </w:r>
    </w:p>
    <w:p w:rsidR="00261D28" w:rsidRDefault="0094151E" w:rsidP="00746522">
      <w:pPr>
        <w:pStyle w:val="Heading1"/>
        <w:rPr>
          <w:rFonts w:eastAsia="Times New Roman"/>
        </w:rPr>
      </w:pPr>
      <w:r w:rsidRPr="00D10263">
        <w:rPr>
          <w:rFonts w:eastAsia="Times New Roman"/>
        </w:rPr>
        <w:t>SYSTEM DESIGN</w:t>
      </w:r>
      <w:bookmarkEnd w:id="29"/>
    </w:p>
    <w:p w:rsidR="00746522" w:rsidRPr="00746522" w:rsidRDefault="00746522" w:rsidP="00746522"/>
    <w:p w:rsidR="00261D28" w:rsidRDefault="00EC67BF" w:rsidP="006E40B7">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After the </w:t>
      </w:r>
      <w:r w:rsidR="00CC5AB8">
        <w:rPr>
          <w:rFonts w:ascii="Times New Roman" w:eastAsia="Times New Roman" w:hAnsi="Times New Roman" w:cs="Times New Roman"/>
          <w:sz w:val="24"/>
        </w:rPr>
        <w:t>requirement</w:t>
      </w:r>
      <w:r>
        <w:rPr>
          <w:rFonts w:ascii="Times New Roman" w:eastAsia="Times New Roman" w:hAnsi="Times New Roman" w:cs="Times New Roman"/>
          <w:sz w:val="24"/>
        </w:rPr>
        <w:t xml:space="preserve"> gathering and </w:t>
      </w:r>
      <w:r w:rsidR="00CC5AB8">
        <w:rPr>
          <w:rFonts w:ascii="Times New Roman" w:eastAsia="Times New Roman" w:hAnsi="Times New Roman" w:cs="Times New Roman"/>
          <w:sz w:val="24"/>
        </w:rPr>
        <w:t>feasibility</w:t>
      </w:r>
      <w:r>
        <w:rPr>
          <w:rFonts w:ascii="Times New Roman" w:eastAsia="Times New Roman" w:hAnsi="Times New Roman" w:cs="Times New Roman"/>
          <w:sz w:val="24"/>
        </w:rPr>
        <w:t xml:space="preserve"> analysis it is time </w:t>
      </w:r>
      <w:r w:rsidR="00CC5AB8">
        <w:rPr>
          <w:rFonts w:ascii="Times New Roman" w:eastAsia="Times New Roman" w:hAnsi="Times New Roman" w:cs="Times New Roman"/>
          <w:sz w:val="24"/>
        </w:rPr>
        <w:t>to</w:t>
      </w:r>
      <w:r>
        <w:rPr>
          <w:rFonts w:ascii="Times New Roman" w:eastAsia="Times New Roman" w:hAnsi="Times New Roman" w:cs="Times New Roman"/>
          <w:sz w:val="24"/>
        </w:rPr>
        <w:t xml:space="preserve"> build the android application for our hostel management system. The first step in the system design is to </w:t>
      </w:r>
      <w:r w:rsidR="00CC5AB8">
        <w:rPr>
          <w:rFonts w:ascii="Times New Roman" w:eastAsia="Times New Roman" w:hAnsi="Times New Roman" w:cs="Times New Roman"/>
          <w:sz w:val="24"/>
        </w:rPr>
        <w:t>choose</w:t>
      </w:r>
      <w:r>
        <w:rPr>
          <w:rFonts w:ascii="Times New Roman" w:eastAsia="Times New Roman" w:hAnsi="Times New Roman" w:cs="Times New Roman"/>
          <w:sz w:val="24"/>
        </w:rPr>
        <w:t xml:space="preserve"> the development model. The model chosen </w:t>
      </w:r>
      <w:r w:rsidR="00C81A5F">
        <w:rPr>
          <w:rFonts w:ascii="Times New Roman" w:eastAsia="Times New Roman" w:hAnsi="Times New Roman" w:cs="Times New Roman"/>
          <w:sz w:val="24"/>
        </w:rPr>
        <w:t>for this application is the Iterative model.</w:t>
      </w:r>
    </w:p>
    <w:p w:rsidR="00C81A5F" w:rsidRPr="00C81A5F" w:rsidRDefault="00CC5AB8" w:rsidP="00C81A5F">
      <w:pPr>
        <w:pStyle w:val="Heading2"/>
      </w:pPr>
      <w:r w:rsidRPr="002F7453">
        <w:rPr>
          <w:sz w:val="24"/>
          <w:szCs w:val="22"/>
        </w:rPr>
        <w:t>5.1 Iterative</w:t>
      </w:r>
      <w:r w:rsidR="008340E7" w:rsidRPr="002F7453">
        <w:rPr>
          <w:sz w:val="24"/>
          <w:szCs w:val="22"/>
        </w:rPr>
        <w:t xml:space="preserve"> Model:</w:t>
      </w:r>
    </w:p>
    <w:p w:rsidR="003237A9" w:rsidRPr="00E91180" w:rsidRDefault="008340E7" w:rsidP="006E40B7">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An iterative life cycle model 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 </w:t>
      </w:r>
    </w:p>
    <w:p w:rsidR="00261D28" w:rsidRPr="00E26FF1" w:rsidRDefault="008340E7" w:rsidP="00C81A5F">
      <w:pPr>
        <w:pStyle w:val="Heading2"/>
        <w:rPr>
          <w:rFonts w:eastAsia="Times New Roman"/>
          <w:sz w:val="24"/>
          <w:szCs w:val="22"/>
        </w:rPr>
      </w:pPr>
      <w:bookmarkStart w:id="30" w:name="_Toc14035334"/>
      <w:r w:rsidRPr="00E26FF1">
        <w:rPr>
          <w:rFonts w:eastAsia="Times New Roman"/>
          <w:sz w:val="24"/>
          <w:szCs w:val="22"/>
        </w:rPr>
        <w:t>5.2 Data Flow Diagram:</w:t>
      </w:r>
      <w:bookmarkEnd w:id="30"/>
    </w:p>
    <w:p w:rsidR="00C81A5F" w:rsidRDefault="008340E7" w:rsidP="006E40B7">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 data flow diagram (DFD) is a graphical representation of the "flow" of data through an information system modeling its process aspects. A DFD is often used as a preliminary step to create an overview of the system, which can later be elaborated.</w:t>
      </w:r>
    </w:p>
    <w:p w:rsidR="00261D28" w:rsidRDefault="008340E7" w:rsidP="00C81A5F">
      <w:pPr>
        <w:spacing w:after="0" w:line="360" w:lineRule="auto"/>
        <w:ind w:firstLine="720"/>
        <w:rPr>
          <w:rFonts w:ascii="Times New Roman" w:eastAsia="Times New Roman" w:hAnsi="Times New Roman" w:cs="Times New Roman"/>
          <w:sz w:val="28"/>
        </w:rPr>
      </w:pPr>
      <w:r>
        <w:rPr>
          <w:rFonts w:ascii="Times New Roman" w:eastAsia="Times New Roman" w:hAnsi="Times New Roman" w:cs="Times New Roman"/>
          <w:sz w:val="24"/>
        </w:rPr>
        <w:t>A DFD shows what kind of information will be input to and output from the system, where the data will come from and go to, and where the data will be stored. It does not show information about the timing of processes, or information about whether processes will operate in sequence or in parallel</w:t>
      </w:r>
      <w:r>
        <w:rPr>
          <w:rFonts w:ascii="Times New Roman" w:eastAsia="Times New Roman" w:hAnsi="Times New Roman" w:cs="Times New Roman"/>
          <w:sz w:val="28"/>
        </w:rPr>
        <w:t>.</w:t>
      </w:r>
    </w:p>
    <w:p w:rsidR="00261D28" w:rsidRPr="00057E68" w:rsidRDefault="00C81A5F" w:rsidP="00C81A5F">
      <w:pPr>
        <w:pStyle w:val="Heading2"/>
        <w:rPr>
          <w:rFonts w:eastAsia="Times New Roman"/>
          <w:sz w:val="24"/>
          <w:szCs w:val="22"/>
          <w:shd w:val="clear" w:color="auto" w:fill="FFFFFF"/>
        </w:rPr>
      </w:pPr>
      <w:bookmarkStart w:id="31" w:name="_Toc14035335"/>
      <w:r w:rsidRPr="00057E68">
        <w:rPr>
          <w:sz w:val="24"/>
          <w:szCs w:val="22"/>
          <w:shd w:val="clear" w:color="auto" w:fill="FFFFFF"/>
        </w:rPr>
        <w:t>5.3</w:t>
      </w:r>
      <w:r w:rsidR="008340E7" w:rsidRPr="00057E68">
        <w:rPr>
          <w:rFonts w:eastAsia="Times New Roman"/>
          <w:sz w:val="24"/>
          <w:szCs w:val="22"/>
          <w:shd w:val="clear" w:color="auto" w:fill="FFFFFF"/>
        </w:rPr>
        <w:t xml:space="preserve"> Description:</w:t>
      </w:r>
      <w:bookmarkEnd w:id="31"/>
    </w:p>
    <w:p w:rsidR="00261D28" w:rsidRDefault="00C81A5F" w:rsidP="006E40B7">
      <w:pPr>
        <w:spacing w:after="0" w:line="36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The Student or the client will be able to register to the hostel by providing the </w:t>
      </w:r>
      <w:r w:rsidR="00CC5AB8">
        <w:rPr>
          <w:rFonts w:ascii="Times New Roman" w:eastAsia="Times New Roman" w:hAnsi="Times New Roman" w:cs="Times New Roman"/>
          <w:color w:val="000000"/>
          <w:sz w:val="24"/>
          <w:shd w:val="clear" w:color="auto" w:fill="FFFFFF"/>
        </w:rPr>
        <w:t>information</w:t>
      </w:r>
      <w:r>
        <w:rPr>
          <w:rFonts w:ascii="Times New Roman" w:eastAsia="Times New Roman" w:hAnsi="Times New Roman" w:cs="Times New Roman"/>
          <w:color w:val="000000"/>
          <w:sz w:val="24"/>
          <w:shd w:val="clear" w:color="auto" w:fill="FFFFFF"/>
        </w:rPr>
        <w:t xml:space="preserve"> about himself and then he will be able to view.</w:t>
      </w:r>
    </w:p>
    <w:p w:rsidR="00C81A5F" w:rsidRDefault="00C81A5F" w:rsidP="00C81A5F">
      <w:pPr>
        <w:pStyle w:val="ListParagraph"/>
        <w:numPr>
          <w:ilvl w:val="0"/>
          <w:numId w:val="40"/>
        </w:numPr>
        <w:spacing w:after="0" w:line="360" w:lineRule="auto"/>
        <w:rPr>
          <w:rFonts w:ascii="Times New Roman" w:eastAsia="Times New Roman" w:hAnsi="Times New Roman"/>
          <w:color w:val="000000"/>
          <w:sz w:val="24"/>
          <w:shd w:val="clear" w:color="auto" w:fill="FFFFFF"/>
        </w:rPr>
      </w:pPr>
      <w:r>
        <w:rPr>
          <w:rFonts w:ascii="Times New Roman" w:eastAsia="Times New Roman" w:hAnsi="Times New Roman"/>
          <w:color w:val="000000"/>
          <w:sz w:val="24"/>
          <w:shd w:val="clear" w:color="auto" w:fill="FFFFFF"/>
        </w:rPr>
        <w:t xml:space="preserve">Mess Schedule </w:t>
      </w:r>
    </w:p>
    <w:p w:rsidR="00C81A5F" w:rsidRDefault="00C81A5F" w:rsidP="00C81A5F">
      <w:pPr>
        <w:pStyle w:val="ListParagraph"/>
        <w:numPr>
          <w:ilvl w:val="0"/>
          <w:numId w:val="40"/>
        </w:numPr>
        <w:spacing w:after="0" w:line="360" w:lineRule="auto"/>
        <w:rPr>
          <w:rFonts w:ascii="Times New Roman" w:eastAsia="Times New Roman" w:hAnsi="Times New Roman"/>
          <w:color w:val="000000"/>
          <w:sz w:val="24"/>
          <w:shd w:val="clear" w:color="auto" w:fill="FFFFFF"/>
        </w:rPr>
      </w:pPr>
      <w:r>
        <w:rPr>
          <w:rFonts w:ascii="Times New Roman" w:eastAsia="Times New Roman" w:hAnsi="Times New Roman"/>
          <w:color w:val="000000"/>
          <w:sz w:val="24"/>
          <w:shd w:val="clear" w:color="auto" w:fill="FFFFFF"/>
        </w:rPr>
        <w:t>Event Related to the hostel</w:t>
      </w:r>
    </w:p>
    <w:p w:rsidR="00D75340" w:rsidRDefault="00C81A5F" w:rsidP="00D75340">
      <w:pPr>
        <w:pStyle w:val="ListParagraph"/>
        <w:numPr>
          <w:ilvl w:val="0"/>
          <w:numId w:val="40"/>
        </w:numPr>
        <w:spacing w:after="0" w:line="360" w:lineRule="auto"/>
        <w:rPr>
          <w:rFonts w:ascii="Times New Roman" w:eastAsia="Times New Roman" w:hAnsi="Times New Roman"/>
          <w:color w:val="000000"/>
          <w:sz w:val="24"/>
          <w:shd w:val="clear" w:color="auto" w:fill="FFFFFF"/>
        </w:rPr>
      </w:pPr>
      <w:r>
        <w:rPr>
          <w:rFonts w:ascii="Times New Roman" w:eastAsia="Times New Roman" w:hAnsi="Times New Roman"/>
          <w:color w:val="000000"/>
          <w:sz w:val="24"/>
          <w:shd w:val="clear" w:color="auto" w:fill="FFFFFF"/>
        </w:rPr>
        <w:t>Contact infor</w:t>
      </w:r>
      <w:bookmarkStart w:id="32" w:name="_Toc14035336"/>
      <w:r w:rsidR="00D75340">
        <w:rPr>
          <w:rFonts w:ascii="Times New Roman" w:eastAsia="Times New Roman" w:hAnsi="Times New Roman"/>
          <w:color w:val="000000"/>
          <w:sz w:val="24"/>
          <w:shd w:val="clear" w:color="auto" w:fill="FFFFFF"/>
        </w:rPr>
        <w:t>mation of the hostel Management</w:t>
      </w:r>
    </w:p>
    <w:p w:rsidR="00D75340" w:rsidRPr="00D75340" w:rsidRDefault="00D75340" w:rsidP="00D75340">
      <w:pPr>
        <w:pStyle w:val="ListParagraph"/>
        <w:spacing w:after="0" w:line="360" w:lineRule="auto"/>
        <w:ind w:left="1080"/>
        <w:rPr>
          <w:rFonts w:ascii="Times New Roman" w:eastAsia="Times New Roman" w:hAnsi="Times New Roman"/>
          <w:color w:val="000000"/>
          <w:sz w:val="24"/>
          <w:shd w:val="clear" w:color="auto" w:fill="FFFFFF"/>
        </w:rPr>
      </w:pPr>
      <w:bookmarkStart w:id="33" w:name="_GoBack"/>
      <w:bookmarkEnd w:id="32"/>
      <w:bookmarkEnd w:id="33"/>
    </w:p>
    <w:sectPr w:rsidR="00D75340" w:rsidRPr="00D75340" w:rsidSect="00B93D6D">
      <w:footerReference w:type="default" r:id="rId11"/>
      <w:pgSz w:w="12240" w:h="15840" w:code="1"/>
      <w:pgMar w:top="1440" w:right="1440" w:bottom="1440" w:left="2160" w:header="720" w:footer="720"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717" w:rsidRDefault="00F75717" w:rsidP="00C94863">
      <w:pPr>
        <w:spacing w:after="0" w:line="240" w:lineRule="auto"/>
      </w:pPr>
      <w:r>
        <w:separator/>
      </w:r>
    </w:p>
  </w:endnote>
  <w:endnote w:type="continuationSeparator" w:id="0">
    <w:p w:rsidR="00F75717" w:rsidRDefault="00F75717" w:rsidP="00C94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D6D" w:rsidRPr="00B93D6D" w:rsidRDefault="005A4FB6">
    <w:pPr>
      <w:pStyle w:val="Footer"/>
      <w:tabs>
        <w:tab w:val="clear" w:pos="4680"/>
        <w:tab w:val="clear" w:pos="9360"/>
      </w:tabs>
      <w:jc w:val="center"/>
      <w:rPr>
        <w:caps/>
        <w:noProof/>
      </w:rPr>
    </w:pPr>
    <w:r w:rsidRPr="00B93D6D">
      <w:rPr>
        <w:caps/>
      </w:rPr>
      <w:fldChar w:fldCharType="begin"/>
    </w:r>
    <w:r w:rsidR="00B93D6D" w:rsidRPr="00B93D6D">
      <w:rPr>
        <w:caps/>
      </w:rPr>
      <w:instrText xml:space="preserve"> PAGE   \* MERGEFORMAT </w:instrText>
    </w:r>
    <w:r w:rsidRPr="00B93D6D">
      <w:rPr>
        <w:caps/>
      </w:rPr>
      <w:fldChar w:fldCharType="separate"/>
    </w:r>
    <w:r w:rsidR="00624096">
      <w:rPr>
        <w:caps/>
        <w:noProof/>
      </w:rPr>
      <w:t>8</w:t>
    </w:r>
    <w:r w:rsidRPr="00B93D6D">
      <w:rPr>
        <w:caps/>
        <w:noProof/>
      </w:rPr>
      <w:fldChar w:fldCharType="end"/>
    </w:r>
  </w:p>
  <w:p w:rsidR="00B93D6D" w:rsidRDefault="00B93D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717" w:rsidRDefault="00F75717" w:rsidP="00C94863">
      <w:pPr>
        <w:spacing w:after="0" w:line="240" w:lineRule="auto"/>
      </w:pPr>
      <w:r>
        <w:separator/>
      </w:r>
    </w:p>
  </w:footnote>
  <w:footnote w:type="continuationSeparator" w:id="0">
    <w:p w:rsidR="00F75717" w:rsidRDefault="00F75717" w:rsidP="00C948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bullet"/>
      <w:lvlText w:val="•"/>
      <w:lvlJc w:val="left"/>
    </w:lvl>
  </w:abstractNum>
  <w:abstractNum w:abstractNumId="1" w15:restartNumberingAfterBreak="0">
    <w:nsid w:val="00000002"/>
    <w:multiLevelType w:val="singleLevel"/>
    <w:tmpl w:val="00000002"/>
    <w:lvl w:ilvl="0">
      <w:start w:val="1"/>
      <w:numFmt w:val="bullet"/>
      <w:lvlText w:val="•"/>
      <w:lvlJc w:val="left"/>
    </w:lvl>
  </w:abstractNum>
  <w:abstractNum w:abstractNumId="2" w15:restartNumberingAfterBreak="0">
    <w:nsid w:val="00000003"/>
    <w:multiLevelType w:val="singleLevel"/>
    <w:tmpl w:val="00000003"/>
    <w:lvl w:ilvl="0">
      <w:start w:val="1"/>
      <w:numFmt w:val="bullet"/>
      <w:lvlText w:val="•"/>
      <w:lvlJc w:val="left"/>
    </w:lvl>
  </w:abstractNum>
  <w:abstractNum w:abstractNumId="3" w15:restartNumberingAfterBreak="0">
    <w:nsid w:val="00000004"/>
    <w:multiLevelType w:val="singleLevel"/>
    <w:tmpl w:val="00000004"/>
    <w:lvl w:ilvl="0">
      <w:start w:val="1"/>
      <w:numFmt w:val="bullet"/>
      <w:lvlText w:val="•"/>
      <w:lvlJc w:val="left"/>
    </w:lvl>
  </w:abstractNum>
  <w:abstractNum w:abstractNumId="4" w15:restartNumberingAfterBreak="0">
    <w:nsid w:val="00000005"/>
    <w:multiLevelType w:val="singleLevel"/>
    <w:tmpl w:val="00000005"/>
    <w:lvl w:ilvl="0">
      <w:start w:val="1"/>
      <w:numFmt w:val="bullet"/>
      <w:lvlText w:val="•"/>
      <w:lvlJc w:val="left"/>
    </w:lvl>
  </w:abstractNum>
  <w:abstractNum w:abstractNumId="5" w15:restartNumberingAfterBreak="0">
    <w:nsid w:val="00000006"/>
    <w:multiLevelType w:val="singleLevel"/>
    <w:tmpl w:val="00000006"/>
    <w:lvl w:ilvl="0">
      <w:start w:val="1"/>
      <w:numFmt w:val="bullet"/>
      <w:lvlText w:val="•"/>
      <w:lvlJc w:val="left"/>
    </w:lvl>
  </w:abstractNum>
  <w:abstractNum w:abstractNumId="6" w15:restartNumberingAfterBreak="0">
    <w:nsid w:val="00000007"/>
    <w:multiLevelType w:val="singleLevel"/>
    <w:tmpl w:val="00000007"/>
    <w:lvl w:ilvl="0">
      <w:start w:val="1"/>
      <w:numFmt w:val="bullet"/>
      <w:lvlText w:val="•"/>
      <w:lvlJc w:val="left"/>
    </w:lvl>
  </w:abstractNum>
  <w:abstractNum w:abstractNumId="7" w15:restartNumberingAfterBreak="0">
    <w:nsid w:val="00000008"/>
    <w:multiLevelType w:val="singleLevel"/>
    <w:tmpl w:val="00000008"/>
    <w:lvl w:ilvl="0">
      <w:start w:val="1"/>
      <w:numFmt w:val="bullet"/>
      <w:lvlText w:val="•"/>
      <w:lvlJc w:val="left"/>
    </w:lvl>
  </w:abstractNum>
  <w:abstractNum w:abstractNumId="8" w15:restartNumberingAfterBreak="0">
    <w:nsid w:val="00000009"/>
    <w:multiLevelType w:val="singleLevel"/>
    <w:tmpl w:val="00000009"/>
    <w:lvl w:ilvl="0">
      <w:start w:val="1"/>
      <w:numFmt w:val="bullet"/>
      <w:lvlText w:val="•"/>
      <w:lvlJc w:val="left"/>
    </w:lvl>
  </w:abstractNum>
  <w:abstractNum w:abstractNumId="9" w15:restartNumberingAfterBreak="0">
    <w:nsid w:val="0000000A"/>
    <w:multiLevelType w:val="singleLevel"/>
    <w:tmpl w:val="0000000A"/>
    <w:lvl w:ilvl="0">
      <w:start w:val="1"/>
      <w:numFmt w:val="bullet"/>
      <w:lvlText w:val="•"/>
      <w:lvlJc w:val="left"/>
    </w:lvl>
  </w:abstractNum>
  <w:abstractNum w:abstractNumId="10" w15:restartNumberingAfterBreak="0">
    <w:nsid w:val="0000000B"/>
    <w:multiLevelType w:val="singleLevel"/>
    <w:tmpl w:val="0000000B"/>
    <w:lvl w:ilvl="0">
      <w:start w:val="1"/>
      <w:numFmt w:val="bullet"/>
      <w:lvlText w:val="•"/>
      <w:lvlJc w:val="left"/>
    </w:lvl>
  </w:abstractNum>
  <w:abstractNum w:abstractNumId="11" w15:restartNumberingAfterBreak="0">
    <w:nsid w:val="0000000C"/>
    <w:multiLevelType w:val="singleLevel"/>
    <w:tmpl w:val="0000000C"/>
    <w:lvl w:ilvl="0">
      <w:start w:val="1"/>
      <w:numFmt w:val="bullet"/>
      <w:lvlText w:val="•"/>
      <w:lvlJc w:val="left"/>
    </w:lvl>
  </w:abstractNum>
  <w:abstractNum w:abstractNumId="12" w15:restartNumberingAfterBreak="0">
    <w:nsid w:val="0000000D"/>
    <w:multiLevelType w:val="singleLevel"/>
    <w:tmpl w:val="0000000D"/>
    <w:lvl w:ilvl="0">
      <w:start w:val="1"/>
      <w:numFmt w:val="bullet"/>
      <w:lvlText w:val="•"/>
      <w:lvlJc w:val="left"/>
    </w:lvl>
  </w:abstractNum>
  <w:abstractNum w:abstractNumId="13" w15:restartNumberingAfterBreak="0">
    <w:nsid w:val="0000000E"/>
    <w:multiLevelType w:val="singleLevel"/>
    <w:tmpl w:val="0000000E"/>
    <w:lvl w:ilvl="0">
      <w:start w:val="1"/>
      <w:numFmt w:val="bullet"/>
      <w:lvlText w:val="•"/>
      <w:lvlJc w:val="left"/>
    </w:lvl>
  </w:abstractNum>
  <w:abstractNum w:abstractNumId="14" w15:restartNumberingAfterBreak="0">
    <w:nsid w:val="07811766"/>
    <w:multiLevelType w:val="hybridMultilevel"/>
    <w:tmpl w:val="A8AA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BF5B08"/>
    <w:multiLevelType w:val="singleLevel"/>
    <w:tmpl w:val="00000000"/>
    <w:lvl w:ilvl="0">
      <w:start w:val="1"/>
      <w:numFmt w:val="bullet"/>
      <w:lvlText w:val="•"/>
      <w:lvlJc w:val="left"/>
    </w:lvl>
  </w:abstractNum>
  <w:abstractNum w:abstractNumId="16" w15:restartNumberingAfterBreak="0">
    <w:nsid w:val="07D63CFA"/>
    <w:multiLevelType w:val="hybridMultilevel"/>
    <w:tmpl w:val="2732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DF6603"/>
    <w:multiLevelType w:val="hybridMultilevel"/>
    <w:tmpl w:val="75C69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100674D"/>
    <w:multiLevelType w:val="hybridMultilevel"/>
    <w:tmpl w:val="93EAF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2B139FA"/>
    <w:multiLevelType w:val="hybridMultilevel"/>
    <w:tmpl w:val="E2E8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BB2A91"/>
    <w:multiLevelType w:val="hybridMultilevel"/>
    <w:tmpl w:val="4BE4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2D7378"/>
    <w:multiLevelType w:val="hybridMultilevel"/>
    <w:tmpl w:val="B672A03C"/>
    <w:lvl w:ilvl="0" w:tplc="8DEADB20">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1155D71"/>
    <w:multiLevelType w:val="hybridMultilevel"/>
    <w:tmpl w:val="27D43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4CE33EC"/>
    <w:multiLevelType w:val="hybridMultilevel"/>
    <w:tmpl w:val="236E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9355C9"/>
    <w:multiLevelType w:val="hybridMultilevel"/>
    <w:tmpl w:val="A57A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1F10C2"/>
    <w:multiLevelType w:val="hybridMultilevel"/>
    <w:tmpl w:val="2D5E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A72EC8"/>
    <w:multiLevelType w:val="hybridMultilevel"/>
    <w:tmpl w:val="F450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763BB2"/>
    <w:multiLevelType w:val="hybridMultilevel"/>
    <w:tmpl w:val="B984B2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FE65851"/>
    <w:multiLevelType w:val="hybridMultilevel"/>
    <w:tmpl w:val="9C88B70E"/>
    <w:lvl w:ilvl="0" w:tplc="04090013">
      <w:start w:val="1"/>
      <w:numFmt w:val="upperRoman"/>
      <w:lvlText w:val="%1."/>
      <w:lvlJc w:val="righ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9" w15:restartNumberingAfterBreak="0">
    <w:nsid w:val="33767BD1"/>
    <w:multiLevelType w:val="hybridMultilevel"/>
    <w:tmpl w:val="BB9A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13081E"/>
    <w:multiLevelType w:val="multilevel"/>
    <w:tmpl w:val="5426968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49B0262B"/>
    <w:multiLevelType w:val="multilevel"/>
    <w:tmpl w:val="D958AC3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4C8D1177"/>
    <w:multiLevelType w:val="hybridMultilevel"/>
    <w:tmpl w:val="4B9A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95D91"/>
    <w:multiLevelType w:val="hybridMultilevel"/>
    <w:tmpl w:val="9E048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76A3A1B"/>
    <w:multiLevelType w:val="hybridMultilevel"/>
    <w:tmpl w:val="96166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B5E5C28"/>
    <w:multiLevelType w:val="multilevel"/>
    <w:tmpl w:val="D958AC3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5C31093A"/>
    <w:multiLevelType w:val="hybridMultilevel"/>
    <w:tmpl w:val="372026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D9C7AFF"/>
    <w:multiLevelType w:val="multilevel"/>
    <w:tmpl w:val="D958AC3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955227F"/>
    <w:multiLevelType w:val="multilevel"/>
    <w:tmpl w:val="57B4035E"/>
    <w:lvl w:ilvl="0">
      <w:start w:val="2"/>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39" w15:restartNumberingAfterBreak="0">
    <w:nsid w:val="758B200E"/>
    <w:multiLevelType w:val="hybridMultilevel"/>
    <w:tmpl w:val="C6D6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9"/>
  </w:num>
  <w:num w:numId="5">
    <w:abstractNumId w:val="0"/>
  </w:num>
  <w:num w:numId="6">
    <w:abstractNumId w:val="11"/>
  </w:num>
  <w:num w:numId="7">
    <w:abstractNumId w:val="8"/>
  </w:num>
  <w:num w:numId="8">
    <w:abstractNumId w:val="15"/>
  </w:num>
  <w:num w:numId="9">
    <w:abstractNumId w:val="12"/>
  </w:num>
  <w:num w:numId="10">
    <w:abstractNumId w:val="7"/>
  </w:num>
  <w:num w:numId="11">
    <w:abstractNumId w:val="2"/>
  </w:num>
  <w:num w:numId="12">
    <w:abstractNumId w:val="4"/>
  </w:num>
  <w:num w:numId="13">
    <w:abstractNumId w:val="3"/>
  </w:num>
  <w:num w:numId="14">
    <w:abstractNumId w:val="13"/>
  </w:num>
  <w:num w:numId="15">
    <w:abstractNumId w:val="5"/>
  </w:num>
  <w:num w:numId="16">
    <w:abstractNumId w:val="21"/>
  </w:num>
  <w:num w:numId="17">
    <w:abstractNumId w:val="37"/>
  </w:num>
  <w:num w:numId="18">
    <w:abstractNumId w:val="30"/>
  </w:num>
  <w:num w:numId="19">
    <w:abstractNumId w:val="28"/>
  </w:num>
  <w:num w:numId="20">
    <w:abstractNumId w:val="38"/>
  </w:num>
  <w:num w:numId="21">
    <w:abstractNumId w:val="35"/>
  </w:num>
  <w:num w:numId="22">
    <w:abstractNumId w:val="31"/>
  </w:num>
  <w:num w:numId="23">
    <w:abstractNumId w:val="24"/>
  </w:num>
  <w:num w:numId="24">
    <w:abstractNumId w:val="39"/>
  </w:num>
  <w:num w:numId="25">
    <w:abstractNumId w:val="23"/>
  </w:num>
  <w:num w:numId="26">
    <w:abstractNumId w:val="29"/>
  </w:num>
  <w:num w:numId="27">
    <w:abstractNumId w:val="20"/>
  </w:num>
  <w:num w:numId="28">
    <w:abstractNumId w:val="32"/>
  </w:num>
  <w:num w:numId="29">
    <w:abstractNumId w:val="25"/>
  </w:num>
  <w:num w:numId="30">
    <w:abstractNumId w:val="26"/>
  </w:num>
  <w:num w:numId="31">
    <w:abstractNumId w:val="16"/>
  </w:num>
  <w:num w:numId="32">
    <w:abstractNumId w:val="14"/>
  </w:num>
  <w:num w:numId="33">
    <w:abstractNumId w:val="33"/>
  </w:num>
  <w:num w:numId="34">
    <w:abstractNumId w:val="19"/>
  </w:num>
  <w:num w:numId="35">
    <w:abstractNumId w:val="36"/>
  </w:num>
  <w:num w:numId="36">
    <w:abstractNumId w:val="17"/>
  </w:num>
  <w:num w:numId="37">
    <w:abstractNumId w:val="27"/>
  </w:num>
  <w:num w:numId="38">
    <w:abstractNumId w:val="18"/>
  </w:num>
  <w:num w:numId="39">
    <w:abstractNumId w:val="22"/>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61D28"/>
    <w:rsid w:val="000001CD"/>
    <w:rsid w:val="0000037C"/>
    <w:rsid w:val="0000122E"/>
    <w:rsid w:val="000019D1"/>
    <w:rsid w:val="00003244"/>
    <w:rsid w:val="00005A5B"/>
    <w:rsid w:val="00005B68"/>
    <w:rsid w:val="00011D55"/>
    <w:rsid w:val="00012495"/>
    <w:rsid w:val="000243EE"/>
    <w:rsid w:val="0002602A"/>
    <w:rsid w:val="000314A5"/>
    <w:rsid w:val="0004221A"/>
    <w:rsid w:val="00042E67"/>
    <w:rsid w:val="000475DB"/>
    <w:rsid w:val="00051626"/>
    <w:rsid w:val="00052BCE"/>
    <w:rsid w:val="00055851"/>
    <w:rsid w:val="000561BC"/>
    <w:rsid w:val="000569F4"/>
    <w:rsid w:val="00057AD8"/>
    <w:rsid w:val="00057C46"/>
    <w:rsid w:val="00057E68"/>
    <w:rsid w:val="00062B34"/>
    <w:rsid w:val="000673B0"/>
    <w:rsid w:val="000678A1"/>
    <w:rsid w:val="000713B5"/>
    <w:rsid w:val="00077A6C"/>
    <w:rsid w:val="000803B3"/>
    <w:rsid w:val="00080F1C"/>
    <w:rsid w:val="00082597"/>
    <w:rsid w:val="000853D1"/>
    <w:rsid w:val="000906D2"/>
    <w:rsid w:val="00093C66"/>
    <w:rsid w:val="00093D55"/>
    <w:rsid w:val="000952C0"/>
    <w:rsid w:val="00097010"/>
    <w:rsid w:val="000A2E6A"/>
    <w:rsid w:val="000A4F01"/>
    <w:rsid w:val="000B2250"/>
    <w:rsid w:val="000B3739"/>
    <w:rsid w:val="000B473E"/>
    <w:rsid w:val="000B5DF1"/>
    <w:rsid w:val="000C61FA"/>
    <w:rsid w:val="000D0BEC"/>
    <w:rsid w:val="000D38F6"/>
    <w:rsid w:val="000D3C86"/>
    <w:rsid w:val="000D5DF1"/>
    <w:rsid w:val="000E08E0"/>
    <w:rsid w:val="000E61AE"/>
    <w:rsid w:val="000F2263"/>
    <w:rsid w:val="000F437A"/>
    <w:rsid w:val="00105668"/>
    <w:rsid w:val="00107599"/>
    <w:rsid w:val="001112C8"/>
    <w:rsid w:val="00115DD6"/>
    <w:rsid w:val="00122569"/>
    <w:rsid w:val="00123206"/>
    <w:rsid w:val="0012326F"/>
    <w:rsid w:val="0013374D"/>
    <w:rsid w:val="00134DF0"/>
    <w:rsid w:val="001355C2"/>
    <w:rsid w:val="0013622F"/>
    <w:rsid w:val="001410F9"/>
    <w:rsid w:val="00143039"/>
    <w:rsid w:val="00143F5B"/>
    <w:rsid w:val="0014406D"/>
    <w:rsid w:val="001447C0"/>
    <w:rsid w:val="001476C7"/>
    <w:rsid w:val="001520C9"/>
    <w:rsid w:val="001533BA"/>
    <w:rsid w:val="0015360B"/>
    <w:rsid w:val="00153D17"/>
    <w:rsid w:val="00155768"/>
    <w:rsid w:val="00156729"/>
    <w:rsid w:val="0016146A"/>
    <w:rsid w:val="001651EC"/>
    <w:rsid w:val="00171C6D"/>
    <w:rsid w:val="00177600"/>
    <w:rsid w:val="00181688"/>
    <w:rsid w:val="00182C69"/>
    <w:rsid w:val="00184A92"/>
    <w:rsid w:val="00185065"/>
    <w:rsid w:val="00186402"/>
    <w:rsid w:val="001865B1"/>
    <w:rsid w:val="0018734A"/>
    <w:rsid w:val="001907B9"/>
    <w:rsid w:val="001910C3"/>
    <w:rsid w:val="001A0CDE"/>
    <w:rsid w:val="001A7E8C"/>
    <w:rsid w:val="001A7E95"/>
    <w:rsid w:val="001B05A0"/>
    <w:rsid w:val="001B6079"/>
    <w:rsid w:val="001B7032"/>
    <w:rsid w:val="001B7623"/>
    <w:rsid w:val="001B7702"/>
    <w:rsid w:val="001C00F5"/>
    <w:rsid w:val="001C01F3"/>
    <w:rsid w:val="001C0BCC"/>
    <w:rsid w:val="001C30DA"/>
    <w:rsid w:val="001C3B11"/>
    <w:rsid w:val="001C4D12"/>
    <w:rsid w:val="001D2FE6"/>
    <w:rsid w:val="001D3CB9"/>
    <w:rsid w:val="001D5E1E"/>
    <w:rsid w:val="001E0081"/>
    <w:rsid w:val="001E0E92"/>
    <w:rsid w:val="001E1C05"/>
    <w:rsid w:val="001E4473"/>
    <w:rsid w:val="001E4B8E"/>
    <w:rsid w:val="001E6C28"/>
    <w:rsid w:val="001F3F42"/>
    <w:rsid w:val="001F51B7"/>
    <w:rsid w:val="001F660F"/>
    <w:rsid w:val="00200B86"/>
    <w:rsid w:val="00203824"/>
    <w:rsid w:val="00211A0E"/>
    <w:rsid w:val="00217F60"/>
    <w:rsid w:val="00227C2A"/>
    <w:rsid w:val="002306AC"/>
    <w:rsid w:val="002345A9"/>
    <w:rsid w:val="002368D9"/>
    <w:rsid w:val="00236E12"/>
    <w:rsid w:val="00236F8E"/>
    <w:rsid w:val="002374B0"/>
    <w:rsid w:val="00240DE0"/>
    <w:rsid w:val="0024253C"/>
    <w:rsid w:val="00250488"/>
    <w:rsid w:val="00257F2F"/>
    <w:rsid w:val="0026026A"/>
    <w:rsid w:val="0026060E"/>
    <w:rsid w:val="00261D28"/>
    <w:rsid w:val="002677B7"/>
    <w:rsid w:val="00267E73"/>
    <w:rsid w:val="00272569"/>
    <w:rsid w:val="0027382E"/>
    <w:rsid w:val="002777CF"/>
    <w:rsid w:val="00281138"/>
    <w:rsid w:val="00286154"/>
    <w:rsid w:val="002866B9"/>
    <w:rsid w:val="002878E6"/>
    <w:rsid w:val="002932CA"/>
    <w:rsid w:val="002932CF"/>
    <w:rsid w:val="002973AD"/>
    <w:rsid w:val="002A1C09"/>
    <w:rsid w:val="002A358F"/>
    <w:rsid w:val="002A35B0"/>
    <w:rsid w:val="002A7FC6"/>
    <w:rsid w:val="002B126C"/>
    <w:rsid w:val="002B133B"/>
    <w:rsid w:val="002B4D1F"/>
    <w:rsid w:val="002B6023"/>
    <w:rsid w:val="002C5FB0"/>
    <w:rsid w:val="002C61CD"/>
    <w:rsid w:val="002C7A82"/>
    <w:rsid w:val="002C7CE7"/>
    <w:rsid w:val="002D0B51"/>
    <w:rsid w:val="002D0F8F"/>
    <w:rsid w:val="002D5686"/>
    <w:rsid w:val="002D5E79"/>
    <w:rsid w:val="002D79A3"/>
    <w:rsid w:val="002E0261"/>
    <w:rsid w:val="002E5E22"/>
    <w:rsid w:val="002F3593"/>
    <w:rsid w:val="002F7453"/>
    <w:rsid w:val="003013FC"/>
    <w:rsid w:val="00307861"/>
    <w:rsid w:val="0032018C"/>
    <w:rsid w:val="00322F59"/>
    <w:rsid w:val="003237A9"/>
    <w:rsid w:val="00327A80"/>
    <w:rsid w:val="00327CC5"/>
    <w:rsid w:val="0033309C"/>
    <w:rsid w:val="0034399A"/>
    <w:rsid w:val="00346B85"/>
    <w:rsid w:val="00347B0B"/>
    <w:rsid w:val="003510DC"/>
    <w:rsid w:val="003522F3"/>
    <w:rsid w:val="00352615"/>
    <w:rsid w:val="00352C90"/>
    <w:rsid w:val="00352E95"/>
    <w:rsid w:val="00353B24"/>
    <w:rsid w:val="00360380"/>
    <w:rsid w:val="00371759"/>
    <w:rsid w:val="00372FC5"/>
    <w:rsid w:val="0037566B"/>
    <w:rsid w:val="00381CB1"/>
    <w:rsid w:val="00386311"/>
    <w:rsid w:val="0038732E"/>
    <w:rsid w:val="00390348"/>
    <w:rsid w:val="00390A30"/>
    <w:rsid w:val="003921D9"/>
    <w:rsid w:val="00393BD6"/>
    <w:rsid w:val="00394C94"/>
    <w:rsid w:val="003953F8"/>
    <w:rsid w:val="00397344"/>
    <w:rsid w:val="003A62F3"/>
    <w:rsid w:val="003A6342"/>
    <w:rsid w:val="003A6720"/>
    <w:rsid w:val="003A71A3"/>
    <w:rsid w:val="003B080F"/>
    <w:rsid w:val="003B36AD"/>
    <w:rsid w:val="003C10FF"/>
    <w:rsid w:val="003C2960"/>
    <w:rsid w:val="003C3D5B"/>
    <w:rsid w:val="003C7D55"/>
    <w:rsid w:val="003E7E66"/>
    <w:rsid w:val="003F0108"/>
    <w:rsid w:val="003F7468"/>
    <w:rsid w:val="00404913"/>
    <w:rsid w:val="00406F70"/>
    <w:rsid w:val="004075DB"/>
    <w:rsid w:val="00410648"/>
    <w:rsid w:val="00411759"/>
    <w:rsid w:val="004129CB"/>
    <w:rsid w:val="00412CCE"/>
    <w:rsid w:val="00417AF4"/>
    <w:rsid w:val="00420B8C"/>
    <w:rsid w:val="0042118C"/>
    <w:rsid w:val="00422492"/>
    <w:rsid w:val="004227BC"/>
    <w:rsid w:val="0042466C"/>
    <w:rsid w:val="00430E75"/>
    <w:rsid w:val="0043177C"/>
    <w:rsid w:val="0043230B"/>
    <w:rsid w:val="00446EEB"/>
    <w:rsid w:val="00450A6B"/>
    <w:rsid w:val="00452D80"/>
    <w:rsid w:val="00454297"/>
    <w:rsid w:val="00454F71"/>
    <w:rsid w:val="00460211"/>
    <w:rsid w:val="004662B0"/>
    <w:rsid w:val="004676BD"/>
    <w:rsid w:val="004709A8"/>
    <w:rsid w:val="00472ABC"/>
    <w:rsid w:val="0047338E"/>
    <w:rsid w:val="00473E84"/>
    <w:rsid w:val="00475637"/>
    <w:rsid w:val="00477223"/>
    <w:rsid w:val="004806D1"/>
    <w:rsid w:val="0048212A"/>
    <w:rsid w:val="00497113"/>
    <w:rsid w:val="00497470"/>
    <w:rsid w:val="004A1750"/>
    <w:rsid w:val="004A6C32"/>
    <w:rsid w:val="004A6E34"/>
    <w:rsid w:val="004B16A8"/>
    <w:rsid w:val="004B171D"/>
    <w:rsid w:val="004B2310"/>
    <w:rsid w:val="004B2F30"/>
    <w:rsid w:val="004B3356"/>
    <w:rsid w:val="004B3AB5"/>
    <w:rsid w:val="004B4B2A"/>
    <w:rsid w:val="004B5122"/>
    <w:rsid w:val="004B6A55"/>
    <w:rsid w:val="004C237A"/>
    <w:rsid w:val="004C56D9"/>
    <w:rsid w:val="004C7D38"/>
    <w:rsid w:val="004D32CF"/>
    <w:rsid w:val="004D3D91"/>
    <w:rsid w:val="004D5C60"/>
    <w:rsid w:val="004D695D"/>
    <w:rsid w:val="004E2515"/>
    <w:rsid w:val="004F1DE6"/>
    <w:rsid w:val="00501F41"/>
    <w:rsid w:val="00502559"/>
    <w:rsid w:val="00503502"/>
    <w:rsid w:val="00503840"/>
    <w:rsid w:val="00505EA0"/>
    <w:rsid w:val="0050746E"/>
    <w:rsid w:val="00507611"/>
    <w:rsid w:val="00507A17"/>
    <w:rsid w:val="005164B0"/>
    <w:rsid w:val="0052036E"/>
    <w:rsid w:val="0052229E"/>
    <w:rsid w:val="005237F9"/>
    <w:rsid w:val="005240E5"/>
    <w:rsid w:val="005267EE"/>
    <w:rsid w:val="00530310"/>
    <w:rsid w:val="00532CAF"/>
    <w:rsid w:val="0053642B"/>
    <w:rsid w:val="00536AC5"/>
    <w:rsid w:val="005413F8"/>
    <w:rsid w:val="00552243"/>
    <w:rsid w:val="005545CD"/>
    <w:rsid w:val="005568CC"/>
    <w:rsid w:val="00564043"/>
    <w:rsid w:val="00564874"/>
    <w:rsid w:val="00564E4B"/>
    <w:rsid w:val="00570D6F"/>
    <w:rsid w:val="005749DE"/>
    <w:rsid w:val="00575C79"/>
    <w:rsid w:val="00582324"/>
    <w:rsid w:val="00583BCC"/>
    <w:rsid w:val="00585041"/>
    <w:rsid w:val="005876DF"/>
    <w:rsid w:val="00593518"/>
    <w:rsid w:val="0059388D"/>
    <w:rsid w:val="00593B3D"/>
    <w:rsid w:val="005A0287"/>
    <w:rsid w:val="005A0E23"/>
    <w:rsid w:val="005A174F"/>
    <w:rsid w:val="005A4637"/>
    <w:rsid w:val="005A46F6"/>
    <w:rsid w:val="005A4FB6"/>
    <w:rsid w:val="005A57F2"/>
    <w:rsid w:val="005A733C"/>
    <w:rsid w:val="005B4E78"/>
    <w:rsid w:val="005C185D"/>
    <w:rsid w:val="005C1A4C"/>
    <w:rsid w:val="005C371F"/>
    <w:rsid w:val="005D0AB8"/>
    <w:rsid w:val="005D141A"/>
    <w:rsid w:val="005D456C"/>
    <w:rsid w:val="005D7ED4"/>
    <w:rsid w:val="005E2026"/>
    <w:rsid w:val="005E4F9D"/>
    <w:rsid w:val="005F1AA8"/>
    <w:rsid w:val="005F2739"/>
    <w:rsid w:val="005F2803"/>
    <w:rsid w:val="005F2DE6"/>
    <w:rsid w:val="005F607A"/>
    <w:rsid w:val="005F69FA"/>
    <w:rsid w:val="00610041"/>
    <w:rsid w:val="00611E02"/>
    <w:rsid w:val="00612071"/>
    <w:rsid w:val="006155AA"/>
    <w:rsid w:val="00622458"/>
    <w:rsid w:val="00622778"/>
    <w:rsid w:val="00622964"/>
    <w:rsid w:val="00624096"/>
    <w:rsid w:val="006270D3"/>
    <w:rsid w:val="00627732"/>
    <w:rsid w:val="0063107D"/>
    <w:rsid w:val="006337B4"/>
    <w:rsid w:val="006371EE"/>
    <w:rsid w:val="00637836"/>
    <w:rsid w:val="00643E8F"/>
    <w:rsid w:val="006441BD"/>
    <w:rsid w:val="0065165A"/>
    <w:rsid w:val="006519DF"/>
    <w:rsid w:val="00653C8B"/>
    <w:rsid w:val="006559F3"/>
    <w:rsid w:val="00655D2D"/>
    <w:rsid w:val="00662FBA"/>
    <w:rsid w:val="00664071"/>
    <w:rsid w:val="006662DC"/>
    <w:rsid w:val="00666AF0"/>
    <w:rsid w:val="006721C8"/>
    <w:rsid w:val="00677499"/>
    <w:rsid w:val="00677CA5"/>
    <w:rsid w:val="00685C23"/>
    <w:rsid w:val="00690B47"/>
    <w:rsid w:val="006945C9"/>
    <w:rsid w:val="00696C1C"/>
    <w:rsid w:val="006A4994"/>
    <w:rsid w:val="006B3CBF"/>
    <w:rsid w:val="006C2E06"/>
    <w:rsid w:val="006C31F4"/>
    <w:rsid w:val="006C62AD"/>
    <w:rsid w:val="006E0574"/>
    <w:rsid w:val="006E097D"/>
    <w:rsid w:val="006E207F"/>
    <w:rsid w:val="006E2D54"/>
    <w:rsid w:val="006E40B7"/>
    <w:rsid w:val="006E65F6"/>
    <w:rsid w:val="006F545B"/>
    <w:rsid w:val="006F772F"/>
    <w:rsid w:val="00700287"/>
    <w:rsid w:val="007004E0"/>
    <w:rsid w:val="0070403F"/>
    <w:rsid w:val="00704955"/>
    <w:rsid w:val="00710FE2"/>
    <w:rsid w:val="0071269C"/>
    <w:rsid w:val="007133AA"/>
    <w:rsid w:val="00716646"/>
    <w:rsid w:val="00716C69"/>
    <w:rsid w:val="00722529"/>
    <w:rsid w:val="007225C2"/>
    <w:rsid w:val="00722E1D"/>
    <w:rsid w:val="00726608"/>
    <w:rsid w:val="007268EA"/>
    <w:rsid w:val="00731890"/>
    <w:rsid w:val="00731EE3"/>
    <w:rsid w:val="00734DE3"/>
    <w:rsid w:val="007363D1"/>
    <w:rsid w:val="00740CDA"/>
    <w:rsid w:val="00742437"/>
    <w:rsid w:val="00742B44"/>
    <w:rsid w:val="007440F0"/>
    <w:rsid w:val="00746522"/>
    <w:rsid w:val="007506EB"/>
    <w:rsid w:val="0075131C"/>
    <w:rsid w:val="0076111F"/>
    <w:rsid w:val="00764B1C"/>
    <w:rsid w:val="007707FB"/>
    <w:rsid w:val="007735FA"/>
    <w:rsid w:val="007747FB"/>
    <w:rsid w:val="00774D7A"/>
    <w:rsid w:val="0077530C"/>
    <w:rsid w:val="007760C8"/>
    <w:rsid w:val="0078377C"/>
    <w:rsid w:val="00784162"/>
    <w:rsid w:val="00786957"/>
    <w:rsid w:val="00790554"/>
    <w:rsid w:val="007913C6"/>
    <w:rsid w:val="0079184D"/>
    <w:rsid w:val="00791CEC"/>
    <w:rsid w:val="00791D43"/>
    <w:rsid w:val="00792F98"/>
    <w:rsid w:val="00793556"/>
    <w:rsid w:val="0079369D"/>
    <w:rsid w:val="007A4626"/>
    <w:rsid w:val="007A4FAC"/>
    <w:rsid w:val="007A5A13"/>
    <w:rsid w:val="007B11C3"/>
    <w:rsid w:val="007B3030"/>
    <w:rsid w:val="007C77A9"/>
    <w:rsid w:val="007C7BA7"/>
    <w:rsid w:val="007D3E2D"/>
    <w:rsid w:val="007D4DB3"/>
    <w:rsid w:val="007D516A"/>
    <w:rsid w:val="007E1ECB"/>
    <w:rsid w:val="007E2BBC"/>
    <w:rsid w:val="007E3816"/>
    <w:rsid w:val="007E39A4"/>
    <w:rsid w:val="007E55E5"/>
    <w:rsid w:val="007F0F8B"/>
    <w:rsid w:val="007F25CD"/>
    <w:rsid w:val="007F37FB"/>
    <w:rsid w:val="007F4EAA"/>
    <w:rsid w:val="007F5094"/>
    <w:rsid w:val="007F7436"/>
    <w:rsid w:val="007F7EDF"/>
    <w:rsid w:val="00800D46"/>
    <w:rsid w:val="00803E0D"/>
    <w:rsid w:val="00804807"/>
    <w:rsid w:val="0080589A"/>
    <w:rsid w:val="00812B13"/>
    <w:rsid w:val="0081313A"/>
    <w:rsid w:val="0081358D"/>
    <w:rsid w:val="00813EBE"/>
    <w:rsid w:val="008148CC"/>
    <w:rsid w:val="008152DE"/>
    <w:rsid w:val="00815E5C"/>
    <w:rsid w:val="00816099"/>
    <w:rsid w:val="00816C39"/>
    <w:rsid w:val="00830DAA"/>
    <w:rsid w:val="0083191A"/>
    <w:rsid w:val="00832626"/>
    <w:rsid w:val="008333E9"/>
    <w:rsid w:val="008340E7"/>
    <w:rsid w:val="00834969"/>
    <w:rsid w:val="008424A2"/>
    <w:rsid w:val="0084408D"/>
    <w:rsid w:val="0084478D"/>
    <w:rsid w:val="008450E8"/>
    <w:rsid w:val="008454CF"/>
    <w:rsid w:val="00845D5D"/>
    <w:rsid w:val="00846E4A"/>
    <w:rsid w:val="00846E96"/>
    <w:rsid w:val="008508F8"/>
    <w:rsid w:val="00853A77"/>
    <w:rsid w:val="00853F36"/>
    <w:rsid w:val="008556A1"/>
    <w:rsid w:val="00861ABB"/>
    <w:rsid w:val="00863852"/>
    <w:rsid w:val="00864194"/>
    <w:rsid w:val="00866060"/>
    <w:rsid w:val="008667E1"/>
    <w:rsid w:val="00866C11"/>
    <w:rsid w:val="00866C15"/>
    <w:rsid w:val="0086755A"/>
    <w:rsid w:val="00872296"/>
    <w:rsid w:val="008727DA"/>
    <w:rsid w:val="00880A2F"/>
    <w:rsid w:val="00884826"/>
    <w:rsid w:val="00885E2E"/>
    <w:rsid w:val="00886B62"/>
    <w:rsid w:val="0089317E"/>
    <w:rsid w:val="00895755"/>
    <w:rsid w:val="008961BC"/>
    <w:rsid w:val="008A05D4"/>
    <w:rsid w:val="008A0FFE"/>
    <w:rsid w:val="008A5C68"/>
    <w:rsid w:val="008B0AA8"/>
    <w:rsid w:val="008B41E3"/>
    <w:rsid w:val="008B47DF"/>
    <w:rsid w:val="008C268B"/>
    <w:rsid w:val="008C5C85"/>
    <w:rsid w:val="008D00DC"/>
    <w:rsid w:val="008D1CCB"/>
    <w:rsid w:val="008D3C6F"/>
    <w:rsid w:val="008D3E21"/>
    <w:rsid w:val="008D6430"/>
    <w:rsid w:val="008E0519"/>
    <w:rsid w:val="008E0881"/>
    <w:rsid w:val="008E7BCD"/>
    <w:rsid w:val="008F1452"/>
    <w:rsid w:val="008F3B79"/>
    <w:rsid w:val="008F4105"/>
    <w:rsid w:val="008F42AB"/>
    <w:rsid w:val="008F6DA9"/>
    <w:rsid w:val="00901DA3"/>
    <w:rsid w:val="00901E0C"/>
    <w:rsid w:val="0090285A"/>
    <w:rsid w:val="00905AFC"/>
    <w:rsid w:val="00905DCA"/>
    <w:rsid w:val="009077AA"/>
    <w:rsid w:val="00907B8F"/>
    <w:rsid w:val="00907D47"/>
    <w:rsid w:val="0091327C"/>
    <w:rsid w:val="00913D8C"/>
    <w:rsid w:val="0091661F"/>
    <w:rsid w:val="0092149E"/>
    <w:rsid w:val="00922736"/>
    <w:rsid w:val="00930D78"/>
    <w:rsid w:val="00930DD8"/>
    <w:rsid w:val="00931533"/>
    <w:rsid w:val="00933997"/>
    <w:rsid w:val="00934426"/>
    <w:rsid w:val="00934AEE"/>
    <w:rsid w:val="00937BBA"/>
    <w:rsid w:val="00941013"/>
    <w:rsid w:val="0094151E"/>
    <w:rsid w:val="00941AF6"/>
    <w:rsid w:val="009426DB"/>
    <w:rsid w:val="00944092"/>
    <w:rsid w:val="00945465"/>
    <w:rsid w:val="009458AD"/>
    <w:rsid w:val="009570A2"/>
    <w:rsid w:val="00961802"/>
    <w:rsid w:val="0096224D"/>
    <w:rsid w:val="009631BE"/>
    <w:rsid w:val="00965717"/>
    <w:rsid w:val="009675EA"/>
    <w:rsid w:val="009703D2"/>
    <w:rsid w:val="009714E3"/>
    <w:rsid w:val="00971C4A"/>
    <w:rsid w:val="00983BF6"/>
    <w:rsid w:val="00985A86"/>
    <w:rsid w:val="00985ED1"/>
    <w:rsid w:val="00985FA1"/>
    <w:rsid w:val="0098717F"/>
    <w:rsid w:val="009A3014"/>
    <w:rsid w:val="009A34F3"/>
    <w:rsid w:val="009A4940"/>
    <w:rsid w:val="009A721F"/>
    <w:rsid w:val="009B7754"/>
    <w:rsid w:val="009C2270"/>
    <w:rsid w:val="009C392D"/>
    <w:rsid w:val="009C57E8"/>
    <w:rsid w:val="009C5869"/>
    <w:rsid w:val="009C619D"/>
    <w:rsid w:val="009D1A5B"/>
    <w:rsid w:val="009E1A16"/>
    <w:rsid w:val="009E74DA"/>
    <w:rsid w:val="009F707B"/>
    <w:rsid w:val="009F7618"/>
    <w:rsid w:val="00A03C08"/>
    <w:rsid w:val="00A04264"/>
    <w:rsid w:val="00A05F8E"/>
    <w:rsid w:val="00A05FBA"/>
    <w:rsid w:val="00A13A62"/>
    <w:rsid w:val="00A14E96"/>
    <w:rsid w:val="00A16A6F"/>
    <w:rsid w:val="00A23AC7"/>
    <w:rsid w:val="00A277ED"/>
    <w:rsid w:val="00A27EAC"/>
    <w:rsid w:val="00A31BF4"/>
    <w:rsid w:val="00A32169"/>
    <w:rsid w:val="00A32584"/>
    <w:rsid w:val="00A32D72"/>
    <w:rsid w:val="00A33A5C"/>
    <w:rsid w:val="00A358FC"/>
    <w:rsid w:val="00A35FF9"/>
    <w:rsid w:val="00A36537"/>
    <w:rsid w:val="00A41499"/>
    <w:rsid w:val="00A4309A"/>
    <w:rsid w:val="00A44BFB"/>
    <w:rsid w:val="00A457D0"/>
    <w:rsid w:val="00A45E93"/>
    <w:rsid w:val="00A523F6"/>
    <w:rsid w:val="00A54A8F"/>
    <w:rsid w:val="00A62937"/>
    <w:rsid w:val="00A62A85"/>
    <w:rsid w:val="00A6606D"/>
    <w:rsid w:val="00A7087F"/>
    <w:rsid w:val="00A725E4"/>
    <w:rsid w:val="00A737CB"/>
    <w:rsid w:val="00A740AC"/>
    <w:rsid w:val="00A74BED"/>
    <w:rsid w:val="00A76E01"/>
    <w:rsid w:val="00A77D11"/>
    <w:rsid w:val="00A82C45"/>
    <w:rsid w:val="00A85576"/>
    <w:rsid w:val="00A870D6"/>
    <w:rsid w:val="00A874D6"/>
    <w:rsid w:val="00AA72C2"/>
    <w:rsid w:val="00AA7B62"/>
    <w:rsid w:val="00AB3653"/>
    <w:rsid w:val="00AB3936"/>
    <w:rsid w:val="00AB614C"/>
    <w:rsid w:val="00AC12AC"/>
    <w:rsid w:val="00AC23D3"/>
    <w:rsid w:val="00AC4AAF"/>
    <w:rsid w:val="00AC65A9"/>
    <w:rsid w:val="00AD2EB7"/>
    <w:rsid w:val="00AD37A6"/>
    <w:rsid w:val="00AD7801"/>
    <w:rsid w:val="00AF2EFE"/>
    <w:rsid w:val="00AF52A5"/>
    <w:rsid w:val="00AF78BF"/>
    <w:rsid w:val="00B0018B"/>
    <w:rsid w:val="00B00DD7"/>
    <w:rsid w:val="00B01F97"/>
    <w:rsid w:val="00B024CF"/>
    <w:rsid w:val="00B029BA"/>
    <w:rsid w:val="00B02C8B"/>
    <w:rsid w:val="00B07A25"/>
    <w:rsid w:val="00B105C9"/>
    <w:rsid w:val="00B1251C"/>
    <w:rsid w:val="00B1385F"/>
    <w:rsid w:val="00B16F99"/>
    <w:rsid w:val="00B17EDF"/>
    <w:rsid w:val="00B2259C"/>
    <w:rsid w:val="00B2283F"/>
    <w:rsid w:val="00B27380"/>
    <w:rsid w:val="00B3227D"/>
    <w:rsid w:val="00B33B32"/>
    <w:rsid w:val="00B36F42"/>
    <w:rsid w:val="00B429D4"/>
    <w:rsid w:val="00B4798C"/>
    <w:rsid w:val="00B519DD"/>
    <w:rsid w:val="00B527FC"/>
    <w:rsid w:val="00B55159"/>
    <w:rsid w:val="00B6159F"/>
    <w:rsid w:val="00B629DB"/>
    <w:rsid w:val="00B63E35"/>
    <w:rsid w:val="00B668EC"/>
    <w:rsid w:val="00B70168"/>
    <w:rsid w:val="00B71836"/>
    <w:rsid w:val="00B73D16"/>
    <w:rsid w:val="00B75626"/>
    <w:rsid w:val="00B82F7D"/>
    <w:rsid w:val="00B84830"/>
    <w:rsid w:val="00B848B7"/>
    <w:rsid w:val="00B857A8"/>
    <w:rsid w:val="00B87B96"/>
    <w:rsid w:val="00B93BFD"/>
    <w:rsid w:val="00B93D6D"/>
    <w:rsid w:val="00B95BB1"/>
    <w:rsid w:val="00B97A06"/>
    <w:rsid w:val="00BA0ACF"/>
    <w:rsid w:val="00BA354E"/>
    <w:rsid w:val="00BA3ECA"/>
    <w:rsid w:val="00BB164A"/>
    <w:rsid w:val="00BB2A7D"/>
    <w:rsid w:val="00BB2C88"/>
    <w:rsid w:val="00BB5947"/>
    <w:rsid w:val="00BB648B"/>
    <w:rsid w:val="00BC02D0"/>
    <w:rsid w:val="00BC1918"/>
    <w:rsid w:val="00BC3F21"/>
    <w:rsid w:val="00BC730F"/>
    <w:rsid w:val="00BD0879"/>
    <w:rsid w:val="00BD0F4D"/>
    <w:rsid w:val="00BD16F3"/>
    <w:rsid w:val="00BE0F20"/>
    <w:rsid w:val="00BE15BE"/>
    <w:rsid w:val="00BE31A4"/>
    <w:rsid w:val="00BE45DA"/>
    <w:rsid w:val="00BF0FAF"/>
    <w:rsid w:val="00BF2256"/>
    <w:rsid w:val="00C0174A"/>
    <w:rsid w:val="00C03029"/>
    <w:rsid w:val="00C1054F"/>
    <w:rsid w:val="00C11462"/>
    <w:rsid w:val="00C1167D"/>
    <w:rsid w:val="00C13ACF"/>
    <w:rsid w:val="00C165AB"/>
    <w:rsid w:val="00C16977"/>
    <w:rsid w:val="00C175EB"/>
    <w:rsid w:val="00C30E5D"/>
    <w:rsid w:val="00C343FF"/>
    <w:rsid w:val="00C35F8A"/>
    <w:rsid w:val="00C3608B"/>
    <w:rsid w:val="00C3644C"/>
    <w:rsid w:val="00C37F17"/>
    <w:rsid w:val="00C42249"/>
    <w:rsid w:val="00C426C2"/>
    <w:rsid w:val="00C47341"/>
    <w:rsid w:val="00C47E81"/>
    <w:rsid w:val="00C50CC7"/>
    <w:rsid w:val="00C51133"/>
    <w:rsid w:val="00C51607"/>
    <w:rsid w:val="00C53EA5"/>
    <w:rsid w:val="00C577A1"/>
    <w:rsid w:val="00C62674"/>
    <w:rsid w:val="00C64305"/>
    <w:rsid w:val="00C6643E"/>
    <w:rsid w:val="00C670D3"/>
    <w:rsid w:val="00C74504"/>
    <w:rsid w:val="00C755AB"/>
    <w:rsid w:val="00C7746C"/>
    <w:rsid w:val="00C81A5F"/>
    <w:rsid w:val="00C864AA"/>
    <w:rsid w:val="00C908F9"/>
    <w:rsid w:val="00C92D6E"/>
    <w:rsid w:val="00C94863"/>
    <w:rsid w:val="00C9581C"/>
    <w:rsid w:val="00CA5483"/>
    <w:rsid w:val="00CB49EE"/>
    <w:rsid w:val="00CB6293"/>
    <w:rsid w:val="00CB66B6"/>
    <w:rsid w:val="00CC43DA"/>
    <w:rsid w:val="00CC5AB8"/>
    <w:rsid w:val="00CC6104"/>
    <w:rsid w:val="00CC7277"/>
    <w:rsid w:val="00CD0193"/>
    <w:rsid w:val="00CD2B6C"/>
    <w:rsid w:val="00CD357B"/>
    <w:rsid w:val="00CD5181"/>
    <w:rsid w:val="00CE0D37"/>
    <w:rsid w:val="00CE5148"/>
    <w:rsid w:val="00CE5601"/>
    <w:rsid w:val="00CE5C21"/>
    <w:rsid w:val="00CE7E66"/>
    <w:rsid w:val="00CF231D"/>
    <w:rsid w:val="00CF506A"/>
    <w:rsid w:val="00CF6FB3"/>
    <w:rsid w:val="00CF74A3"/>
    <w:rsid w:val="00D051D3"/>
    <w:rsid w:val="00D0551F"/>
    <w:rsid w:val="00D07BD6"/>
    <w:rsid w:val="00D10263"/>
    <w:rsid w:val="00D109D6"/>
    <w:rsid w:val="00D1221B"/>
    <w:rsid w:val="00D13286"/>
    <w:rsid w:val="00D166EF"/>
    <w:rsid w:val="00D16C53"/>
    <w:rsid w:val="00D20517"/>
    <w:rsid w:val="00D27665"/>
    <w:rsid w:val="00D314F9"/>
    <w:rsid w:val="00D32B22"/>
    <w:rsid w:val="00D33DA8"/>
    <w:rsid w:val="00D34C8F"/>
    <w:rsid w:val="00D55049"/>
    <w:rsid w:val="00D55B77"/>
    <w:rsid w:val="00D57C8B"/>
    <w:rsid w:val="00D57DC8"/>
    <w:rsid w:val="00D62810"/>
    <w:rsid w:val="00D63280"/>
    <w:rsid w:val="00D6585C"/>
    <w:rsid w:val="00D67224"/>
    <w:rsid w:val="00D673D4"/>
    <w:rsid w:val="00D722F8"/>
    <w:rsid w:val="00D75340"/>
    <w:rsid w:val="00D77EFD"/>
    <w:rsid w:val="00D81C29"/>
    <w:rsid w:val="00D84196"/>
    <w:rsid w:val="00D904B8"/>
    <w:rsid w:val="00D94D5D"/>
    <w:rsid w:val="00D96256"/>
    <w:rsid w:val="00DA208E"/>
    <w:rsid w:val="00DA4326"/>
    <w:rsid w:val="00DB42F1"/>
    <w:rsid w:val="00DB6CE6"/>
    <w:rsid w:val="00DC01EE"/>
    <w:rsid w:val="00DC037B"/>
    <w:rsid w:val="00DC24E5"/>
    <w:rsid w:val="00DC2C13"/>
    <w:rsid w:val="00DC3293"/>
    <w:rsid w:val="00DC64C6"/>
    <w:rsid w:val="00DC7A12"/>
    <w:rsid w:val="00DD1574"/>
    <w:rsid w:val="00DE0EB2"/>
    <w:rsid w:val="00DE2957"/>
    <w:rsid w:val="00DE6C4E"/>
    <w:rsid w:val="00DE72C1"/>
    <w:rsid w:val="00E000C8"/>
    <w:rsid w:val="00E02A39"/>
    <w:rsid w:val="00E02FE9"/>
    <w:rsid w:val="00E033AB"/>
    <w:rsid w:val="00E10486"/>
    <w:rsid w:val="00E14BB5"/>
    <w:rsid w:val="00E16D6D"/>
    <w:rsid w:val="00E21249"/>
    <w:rsid w:val="00E213B1"/>
    <w:rsid w:val="00E23515"/>
    <w:rsid w:val="00E2381C"/>
    <w:rsid w:val="00E2671A"/>
    <w:rsid w:val="00E26BAF"/>
    <w:rsid w:val="00E26FF1"/>
    <w:rsid w:val="00E300F3"/>
    <w:rsid w:val="00E334F0"/>
    <w:rsid w:val="00E36221"/>
    <w:rsid w:val="00E37BDB"/>
    <w:rsid w:val="00E44129"/>
    <w:rsid w:val="00E44F1E"/>
    <w:rsid w:val="00E44F26"/>
    <w:rsid w:val="00E473A0"/>
    <w:rsid w:val="00E549BD"/>
    <w:rsid w:val="00E578E3"/>
    <w:rsid w:val="00E578FF"/>
    <w:rsid w:val="00E62126"/>
    <w:rsid w:val="00E64A62"/>
    <w:rsid w:val="00E653C7"/>
    <w:rsid w:val="00E662FC"/>
    <w:rsid w:val="00E705A2"/>
    <w:rsid w:val="00E770B1"/>
    <w:rsid w:val="00E77F6B"/>
    <w:rsid w:val="00E8003F"/>
    <w:rsid w:val="00E83959"/>
    <w:rsid w:val="00E84C8A"/>
    <w:rsid w:val="00E84CC9"/>
    <w:rsid w:val="00E85B13"/>
    <w:rsid w:val="00E91180"/>
    <w:rsid w:val="00E93C5F"/>
    <w:rsid w:val="00E97314"/>
    <w:rsid w:val="00EA0E06"/>
    <w:rsid w:val="00EA564E"/>
    <w:rsid w:val="00EB1A74"/>
    <w:rsid w:val="00EB323E"/>
    <w:rsid w:val="00EB5D28"/>
    <w:rsid w:val="00EB7C13"/>
    <w:rsid w:val="00EC54AD"/>
    <w:rsid w:val="00EC67BF"/>
    <w:rsid w:val="00ED0EAA"/>
    <w:rsid w:val="00ED6505"/>
    <w:rsid w:val="00EE2C97"/>
    <w:rsid w:val="00EE304C"/>
    <w:rsid w:val="00EE4A74"/>
    <w:rsid w:val="00EE6821"/>
    <w:rsid w:val="00EF59FB"/>
    <w:rsid w:val="00EF7DC0"/>
    <w:rsid w:val="00F03F61"/>
    <w:rsid w:val="00F07609"/>
    <w:rsid w:val="00F10B29"/>
    <w:rsid w:val="00F2037C"/>
    <w:rsid w:val="00F203E9"/>
    <w:rsid w:val="00F25BDD"/>
    <w:rsid w:val="00F264CA"/>
    <w:rsid w:val="00F26788"/>
    <w:rsid w:val="00F30A3F"/>
    <w:rsid w:val="00F34215"/>
    <w:rsid w:val="00F3656A"/>
    <w:rsid w:val="00F4050C"/>
    <w:rsid w:val="00F52EDC"/>
    <w:rsid w:val="00F647EF"/>
    <w:rsid w:val="00F66043"/>
    <w:rsid w:val="00F665C8"/>
    <w:rsid w:val="00F679CB"/>
    <w:rsid w:val="00F67A4D"/>
    <w:rsid w:val="00F713A4"/>
    <w:rsid w:val="00F75717"/>
    <w:rsid w:val="00F90410"/>
    <w:rsid w:val="00F904D4"/>
    <w:rsid w:val="00F91931"/>
    <w:rsid w:val="00F94015"/>
    <w:rsid w:val="00FA0D16"/>
    <w:rsid w:val="00FA1058"/>
    <w:rsid w:val="00FA1737"/>
    <w:rsid w:val="00FA5812"/>
    <w:rsid w:val="00FB0981"/>
    <w:rsid w:val="00FB0B99"/>
    <w:rsid w:val="00FB1204"/>
    <w:rsid w:val="00FB4424"/>
    <w:rsid w:val="00FB559B"/>
    <w:rsid w:val="00FB5DEC"/>
    <w:rsid w:val="00FB64AE"/>
    <w:rsid w:val="00FC115E"/>
    <w:rsid w:val="00FC147C"/>
    <w:rsid w:val="00FC1F96"/>
    <w:rsid w:val="00FC7067"/>
    <w:rsid w:val="00FD0079"/>
    <w:rsid w:val="00FD0BEF"/>
    <w:rsid w:val="00FD0E86"/>
    <w:rsid w:val="00FD30D4"/>
    <w:rsid w:val="00FD3217"/>
    <w:rsid w:val="00FD4C84"/>
    <w:rsid w:val="00FD4F7A"/>
    <w:rsid w:val="00FE0D7B"/>
    <w:rsid w:val="00FE6BBF"/>
    <w:rsid w:val="00FE79F2"/>
    <w:rsid w:val="00FE79FB"/>
    <w:rsid w:val="00FF2430"/>
    <w:rsid w:val="00FF40B7"/>
    <w:rsid w:val="00FF5A75"/>
    <w:rsid w:val="00FF6ABE"/>
    <w:rsid w:val="00FF6D0A"/>
    <w:rsid w:val="00FF6F57"/>
    <w:rsid w:val="42F32A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4EDE2C9A-0C8E-49DE-9317-C0CF8AF5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D1CCB"/>
    <w:pPr>
      <w:jc w:val="both"/>
    </w:pPr>
    <w:rPr>
      <w:sz w:val="21"/>
      <w:szCs w:val="22"/>
    </w:rPr>
  </w:style>
  <w:style w:type="paragraph" w:styleId="Heading1">
    <w:name w:val="heading 1"/>
    <w:basedOn w:val="Normal"/>
    <w:next w:val="Normal"/>
    <w:link w:val="Heading1Char"/>
    <w:qFormat/>
    <w:rsid w:val="00186402"/>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nhideWhenUsed/>
    <w:qFormat/>
    <w:rsid w:val="00497470"/>
    <w:pPr>
      <w:keepNext/>
      <w:keepLines/>
      <w:spacing w:before="40" w:after="0"/>
      <w:jc w:val="left"/>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uiPriority w:val="9"/>
    <w:qFormat/>
    <w:rsid w:val="00497470"/>
    <w:pPr>
      <w:spacing w:before="100" w:beforeAutospacing="1" w:after="100" w:afterAutospacing="1" w:line="240" w:lineRule="auto"/>
      <w:jc w:val="left"/>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nhideWhenUsed/>
    <w:qFormat/>
    <w:rsid w:val="00497470"/>
    <w:pPr>
      <w:keepNext/>
      <w:keepLines/>
      <w:spacing w:before="40" w:after="0"/>
      <w:jc w:val="left"/>
      <w:outlineLvl w:val="3"/>
    </w:pPr>
    <w:rPr>
      <w:rFonts w:ascii="Times New Roman" w:eastAsiaTheme="majorEastAsia" w:hAnsi="Times New Roman"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611"/>
    <w:pPr>
      <w:spacing w:after="200" w:line="276" w:lineRule="auto"/>
      <w:ind w:left="720"/>
      <w:contextualSpacing/>
      <w:jc w:val="left"/>
    </w:pPr>
    <w:rPr>
      <w:rFonts w:ascii="Calibri" w:eastAsia="Calibri" w:hAnsi="Calibri" w:cs="Times New Roman"/>
      <w:sz w:val="22"/>
    </w:rPr>
  </w:style>
  <w:style w:type="character" w:styleId="Strong">
    <w:name w:val="Strong"/>
    <w:uiPriority w:val="22"/>
    <w:qFormat/>
    <w:rsid w:val="008B0AA8"/>
    <w:rPr>
      <w:b/>
      <w:bCs/>
    </w:rPr>
  </w:style>
  <w:style w:type="paragraph" w:customStyle="1" w:styleId="Default">
    <w:name w:val="Default"/>
    <w:rsid w:val="00A27EA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rsid w:val="00C94863"/>
    <w:pPr>
      <w:tabs>
        <w:tab w:val="center" w:pos="4680"/>
        <w:tab w:val="right" w:pos="9360"/>
      </w:tabs>
      <w:spacing w:after="0" w:line="240" w:lineRule="auto"/>
    </w:pPr>
  </w:style>
  <w:style w:type="character" w:customStyle="1" w:styleId="HeaderChar">
    <w:name w:val="Header Char"/>
    <w:basedOn w:val="DefaultParagraphFont"/>
    <w:link w:val="Header"/>
    <w:rsid w:val="00C94863"/>
    <w:rPr>
      <w:sz w:val="21"/>
      <w:szCs w:val="22"/>
    </w:rPr>
  </w:style>
  <w:style w:type="paragraph" w:styleId="Footer">
    <w:name w:val="footer"/>
    <w:basedOn w:val="Normal"/>
    <w:link w:val="FooterChar"/>
    <w:uiPriority w:val="99"/>
    <w:rsid w:val="00C94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863"/>
    <w:rPr>
      <w:sz w:val="21"/>
      <w:szCs w:val="22"/>
    </w:rPr>
  </w:style>
  <w:style w:type="paragraph" w:styleId="BalloonText">
    <w:name w:val="Balloon Text"/>
    <w:basedOn w:val="Normal"/>
    <w:link w:val="BalloonTextChar"/>
    <w:rsid w:val="00A36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36537"/>
    <w:rPr>
      <w:rFonts w:ascii="Tahoma" w:hAnsi="Tahoma" w:cs="Tahoma"/>
      <w:sz w:val="16"/>
      <w:szCs w:val="16"/>
    </w:rPr>
  </w:style>
  <w:style w:type="character" w:customStyle="1" w:styleId="Heading3Char">
    <w:name w:val="Heading 3 Char"/>
    <w:basedOn w:val="DefaultParagraphFont"/>
    <w:link w:val="Heading3"/>
    <w:uiPriority w:val="9"/>
    <w:rsid w:val="00497470"/>
    <w:rPr>
      <w:rFonts w:ascii="Times New Roman" w:eastAsia="Times New Roman" w:hAnsi="Times New Roman" w:cs="Times New Roman"/>
      <w:b/>
      <w:bCs/>
      <w:sz w:val="24"/>
      <w:szCs w:val="27"/>
    </w:rPr>
  </w:style>
  <w:style w:type="character" w:styleId="Hyperlink">
    <w:name w:val="Hyperlink"/>
    <w:basedOn w:val="DefaultParagraphFont"/>
    <w:uiPriority w:val="99"/>
    <w:unhideWhenUsed/>
    <w:rsid w:val="00450A6B"/>
    <w:rPr>
      <w:color w:val="0000FF"/>
      <w:u w:val="single"/>
    </w:rPr>
  </w:style>
  <w:style w:type="character" w:customStyle="1" w:styleId="Heading1Char">
    <w:name w:val="Heading 1 Char"/>
    <w:basedOn w:val="DefaultParagraphFont"/>
    <w:link w:val="Heading1"/>
    <w:rsid w:val="0018640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rsid w:val="00497470"/>
    <w:rPr>
      <w:rFonts w:ascii="Times New Roman" w:eastAsiaTheme="majorEastAsia" w:hAnsi="Times New Roman" w:cstheme="majorBidi"/>
      <w:b/>
      <w:color w:val="000000" w:themeColor="text1"/>
      <w:sz w:val="28"/>
      <w:szCs w:val="26"/>
    </w:rPr>
  </w:style>
  <w:style w:type="character" w:customStyle="1" w:styleId="Heading4Char">
    <w:name w:val="Heading 4 Char"/>
    <w:basedOn w:val="DefaultParagraphFont"/>
    <w:link w:val="Heading4"/>
    <w:rsid w:val="00497470"/>
    <w:rPr>
      <w:rFonts w:ascii="Times New Roman" w:eastAsiaTheme="majorEastAsia" w:hAnsi="Times New Roman" w:cstheme="majorBidi"/>
      <w:b/>
      <w:iCs/>
      <w:color w:val="000000" w:themeColor="text1"/>
      <w:sz w:val="24"/>
      <w:szCs w:val="22"/>
    </w:rPr>
  </w:style>
  <w:style w:type="paragraph" w:styleId="Title">
    <w:name w:val="Title"/>
    <w:basedOn w:val="Normal"/>
    <w:next w:val="Normal"/>
    <w:link w:val="TitleChar"/>
    <w:qFormat/>
    <w:rsid w:val="00497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9747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9581C"/>
    <w:pPr>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C9581C"/>
    <w:pPr>
      <w:spacing w:after="100"/>
    </w:pPr>
  </w:style>
  <w:style w:type="paragraph" w:styleId="TOC2">
    <w:name w:val="toc 2"/>
    <w:basedOn w:val="Normal"/>
    <w:next w:val="Normal"/>
    <w:autoRedefine/>
    <w:uiPriority w:val="39"/>
    <w:unhideWhenUsed/>
    <w:rsid w:val="00C9581C"/>
    <w:pPr>
      <w:spacing w:after="100"/>
      <w:ind w:left="210"/>
    </w:pPr>
  </w:style>
  <w:style w:type="paragraph" w:styleId="TOC3">
    <w:name w:val="toc 3"/>
    <w:basedOn w:val="Normal"/>
    <w:next w:val="Normal"/>
    <w:autoRedefine/>
    <w:uiPriority w:val="39"/>
    <w:unhideWhenUsed/>
    <w:rsid w:val="00C9581C"/>
    <w:pPr>
      <w:spacing w:after="100"/>
      <w:ind w:left="420"/>
    </w:pPr>
  </w:style>
  <w:style w:type="paragraph" w:styleId="NoSpacing">
    <w:name w:val="No Spacing"/>
    <w:link w:val="NoSpacingChar"/>
    <w:uiPriority w:val="1"/>
    <w:qFormat/>
    <w:rsid w:val="00236E12"/>
    <w:pPr>
      <w:spacing w:after="0" w:line="240" w:lineRule="auto"/>
    </w:pPr>
    <w:rPr>
      <w:sz w:val="22"/>
      <w:szCs w:val="22"/>
    </w:rPr>
  </w:style>
  <w:style w:type="character" w:customStyle="1" w:styleId="NoSpacingChar">
    <w:name w:val="No Spacing Char"/>
    <w:basedOn w:val="DefaultParagraphFont"/>
    <w:link w:val="NoSpacing"/>
    <w:uiPriority w:val="1"/>
    <w:rsid w:val="00236E1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996249">
      <w:bodyDiv w:val="1"/>
      <w:marLeft w:val="0"/>
      <w:marRight w:val="0"/>
      <w:marTop w:val="0"/>
      <w:marBottom w:val="0"/>
      <w:divBdr>
        <w:top w:val="none" w:sz="0" w:space="0" w:color="auto"/>
        <w:left w:val="none" w:sz="0" w:space="0" w:color="auto"/>
        <w:bottom w:val="none" w:sz="0" w:space="0" w:color="auto"/>
        <w:right w:val="none" w:sz="0" w:space="0" w:color="auto"/>
      </w:divBdr>
    </w:div>
    <w:div w:id="741758966">
      <w:bodyDiv w:val="1"/>
      <w:marLeft w:val="0"/>
      <w:marRight w:val="0"/>
      <w:marTop w:val="0"/>
      <w:marBottom w:val="0"/>
      <w:divBdr>
        <w:top w:val="none" w:sz="0" w:space="0" w:color="auto"/>
        <w:left w:val="none" w:sz="0" w:space="0" w:color="auto"/>
        <w:bottom w:val="none" w:sz="0" w:space="0" w:color="auto"/>
        <w:right w:val="none" w:sz="0" w:space="0" w:color="auto"/>
      </w:divBdr>
    </w:div>
    <w:div w:id="961230048">
      <w:bodyDiv w:val="1"/>
      <w:marLeft w:val="0"/>
      <w:marRight w:val="0"/>
      <w:marTop w:val="0"/>
      <w:marBottom w:val="0"/>
      <w:divBdr>
        <w:top w:val="none" w:sz="0" w:space="0" w:color="auto"/>
        <w:left w:val="none" w:sz="0" w:space="0" w:color="auto"/>
        <w:bottom w:val="none" w:sz="0" w:space="0" w:color="auto"/>
        <w:right w:val="none" w:sz="0" w:space="0" w:color="auto"/>
      </w:divBdr>
    </w:div>
    <w:div w:id="1508640492">
      <w:bodyDiv w:val="1"/>
      <w:marLeft w:val="0"/>
      <w:marRight w:val="0"/>
      <w:marTop w:val="0"/>
      <w:marBottom w:val="0"/>
      <w:divBdr>
        <w:top w:val="none" w:sz="0" w:space="0" w:color="auto"/>
        <w:left w:val="none" w:sz="0" w:space="0" w:color="auto"/>
        <w:bottom w:val="none" w:sz="0" w:space="0" w:color="auto"/>
        <w:right w:val="none" w:sz="0" w:space="0" w:color="auto"/>
      </w:divBdr>
    </w:div>
    <w:div w:id="1613587260">
      <w:bodyDiv w:val="1"/>
      <w:marLeft w:val="0"/>
      <w:marRight w:val="0"/>
      <w:marTop w:val="0"/>
      <w:marBottom w:val="0"/>
      <w:divBdr>
        <w:top w:val="none" w:sz="0" w:space="0" w:color="auto"/>
        <w:left w:val="none" w:sz="0" w:space="0" w:color="auto"/>
        <w:bottom w:val="none" w:sz="0" w:space="0" w:color="auto"/>
        <w:right w:val="none" w:sz="0" w:space="0" w:color="auto"/>
      </w:divBdr>
    </w:div>
    <w:div w:id="1959530510">
      <w:bodyDiv w:val="1"/>
      <w:marLeft w:val="0"/>
      <w:marRight w:val="0"/>
      <w:marTop w:val="0"/>
      <w:marBottom w:val="0"/>
      <w:divBdr>
        <w:top w:val="none" w:sz="0" w:space="0" w:color="auto"/>
        <w:left w:val="none" w:sz="0" w:space="0" w:color="auto"/>
        <w:bottom w:val="none" w:sz="0" w:space="0" w:color="auto"/>
        <w:right w:val="none" w:sz="0" w:space="0" w:color="auto"/>
      </w:divBdr>
    </w:div>
    <w:div w:id="2102220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2019-11-10T00:00:00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41CEDD3-BB54-4464-AC93-DBC2251C4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SQE Assignment</dc:title>
  <dc:creator>WPS Office</dc:creator>
  <cp:lastModifiedBy>shoaibsahil5393@outlook.com</cp:lastModifiedBy>
  <cp:revision>5</cp:revision>
  <dcterms:created xsi:type="dcterms:W3CDTF">2019-07-19T00:24:00Z</dcterms:created>
  <dcterms:modified xsi:type="dcterms:W3CDTF">2019-11-10T15:28:00Z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